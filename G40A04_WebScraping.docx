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8C78" w14:textId="2F917BAE" w:rsidR="009971FC" w:rsidRPr="003E5674" w:rsidRDefault="009061A1" w:rsidP="009971FC">
      <w:pPr>
        <w:pStyle w:val="Heading1"/>
        <w:tabs>
          <w:tab w:val="clear" w:pos="432"/>
          <w:tab w:val="num" w:pos="0"/>
        </w:tabs>
        <w:spacing w:before="0" w:after="0"/>
        <w:ind w:left="0" w:firstLine="0"/>
        <w:rPr>
          <w:i/>
          <w:kern w:val="0"/>
          <w:sz w:val="32"/>
        </w:rPr>
      </w:pPr>
      <w:r w:rsidRPr="003E5674">
        <w:rPr>
          <w:i/>
          <w:kern w:val="0"/>
          <w:sz w:val="32"/>
        </w:rPr>
        <w:t xml:space="preserve">Advanced Topics in Computer Science </w:t>
      </w:r>
      <w:r w:rsidR="009971FC" w:rsidRPr="003E5674">
        <w:rPr>
          <w:i/>
          <w:kern w:val="0"/>
          <w:sz w:val="32"/>
        </w:rPr>
        <w:t>I (420-</w:t>
      </w:r>
      <w:r w:rsidRPr="003E5674">
        <w:rPr>
          <w:i/>
          <w:kern w:val="0"/>
          <w:sz w:val="32"/>
        </w:rPr>
        <w:t>G40</w:t>
      </w:r>
      <w:r w:rsidR="009971FC" w:rsidRPr="003E5674">
        <w:rPr>
          <w:i/>
          <w:kern w:val="0"/>
          <w:sz w:val="32"/>
        </w:rPr>
        <w:t>-HR)</w:t>
      </w:r>
    </w:p>
    <w:p w14:paraId="1B8EC956" w14:textId="68CC47A0" w:rsidR="00EF3D32" w:rsidRPr="003E5674" w:rsidRDefault="009971FC" w:rsidP="009971FC">
      <w:pPr>
        <w:pStyle w:val="Heading1"/>
        <w:tabs>
          <w:tab w:val="clear" w:pos="432"/>
          <w:tab w:val="num" w:pos="0"/>
        </w:tabs>
        <w:spacing w:before="0" w:after="0"/>
        <w:ind w:left="0" w:firstLine="0"/>
        <w:rPr>
          <w:i/>
          <w:sz w:val="32"/>
        </w:rPr>
      </w:pPr>
      <w:r w:rsidRPr="003E5674">
        <w:rPr>
          <w:i/>
          <w:kern w:val="0"/>
          <w:sz w:val="32"/>
        </w:rPr>
        <w:t xml:space="preserve">Assignment </w:t>
      </w:r>
      <w:r w:rsidR="009061A1" w:rsidRPr="003E5674">
        <w:rPr>
          <w:i/>
          <w:kern w:val="0"/>
          <w:sz w:val="32"/>
        </w:rPr>
        <w:t>4</w:t>
      </w:r>
      <w:r w:rsidR="004B373A" w:rsidRPr="003E5674">
        <w:rPr>
          <w:i/>
          <w:kern w:val="0"/>
          <w:sz w:val="32"/>
        </w:rPr>
        <w:t xml:space="preserve"> </w:t>
      </w:r>
      <w:r w:rsidRPr="003E5674">
        <w:rPr>
          <w:i/>
          <w:kern w:val="0"/>
          <w:sz w:val="32"/>
        </w:rPr>
        <w:t>–</w:t>
      </w:r>
      <w:r w:rsidR="00EF3D32" w:rsidRPr="003E5674">
        <w:rPr>
          <w:i/>
          <w:sz w:val="32"/>
        </w:rPr>
        <w:t xml:space="preserve"> </w:t>
      </w:r>
      <w:r w:rsidR="00A5733A" w:rsidRPr="003E5674">
        <w:rPr>
          <w:i/>
          <w:sz w:val="32"/>
        </w:rPr>
        <w:t>Crypto-Quotes</w:t>
      </w:r>
      <w:r w:rsidR="00E43931" w:rsidRPr="003E5674">
        <w:rPr>
          <w:i/>
          <w:sz w:val="32"/>
        </w:rPr>
        <w:t xml:space="preserve"> </w:t>
      </w:r>
    </w:p>
    <w:p w14:paraId="4FCEB7BE" w14:textId="77777777" w:rsidR="00EF3D32" w:rsidRPr="003E5674" w:rsidRDefault="00EF3D32">
      <w:pPr>
        <w:tabs>
          <w:tab w:val="left" w:pos="1800"/>
          <w:tab w:val="left" w:pos="2160"/>
          <w:tab w:val="left" w:pos="2880"/>
          <w:tab w:val="left" w:pos="3840"/>
        </w:tabs>
        <w:rPr>
          <w:lang w:val="en-CA"/>
        </w:rPr>
      </w:pPr>
    </w:p>
    <w:p w14:paraId="2DFFB7EF" w14:textId="38D507AF" w:rsidR="00A67616" w:rsidRPr="003E5674" w:rsidRDefault="00A67616" w:rsidP="00A67616">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rPr>
          <w:lang w:val="en-CA"/>
        </w:rPr>
      </w:pPr>
      <w:r w:rsidRPr="003E5674">
        <w:rPr>
          <w:lang w:val="en-CA"/>
        </w:rPr>
        <w:t>Date assigned:</w:t>
      </w:r>
      <w:r w:rsidRPr="003E5674">
        <w:rPr>
          <w:lang w:val="en-CA"/>
        </w:rPr>
        <w:tab/>
      </w:r>
      <w:r w:rsidR="009061A1" w:rsidRPr="003E5674">
        <w:rPr>
          <w:lang w:val="en-CA"/>
        </w:rPr>
        <w:t>Wednes</w:t>
      </w:r>
      <w:r w:rsidRPr="003E5674">
        <w:rPr>
          <w:lang w:val="en-CA"/>
        </w:rPr>
        <w:t xml:space="preserve">day, </w:t>
      </w:r>
      <w:r w:rsidR="009061A1" w:rsidRPr="003E5674">
        <w:rPr>
          <w:lang w:val="en-CA"/>
        </w:rPr>
        <w:t>November 24</w:t>
      </w:r>
      <w:r w:rsidRPr="003E5674">
        <w:rPr>
          <w:lang w:val="en-CA"/>
        </w:rPr>
        <w:t>, 202</w:t>
      </w:r>
      <w:r w:rsidR="009061A1" w:rsidRPr="003E5674">
        <w:rPr>
          <w:lang w:val="en-CA"/>
        </w:rPr>
        <w:t>1</w:t>
      </w:r>
    </w:p>
    <w:p w14:paraId="692A5B73" w14:textId="5D71FAFF" w:rsidR="00EF3D32" w:rsidRPr="003E5674"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rPr>
          <w:color w:val="000000"/>
          <w:lang w:val="en-CA"/>
        </w:rPr>
      </w:pPr>
      <w:r w:rsidRPr="003E5674">
        <w:rPr>
          <w:lang w:val="en-CA"/>
        </w:rPr>
        <w:t>Date due:</w:t>
      </w:r>
      <w:r w:rsidR="00A67616" w:rsidRPr="003E5674">
        <w:rPr>
          <w:lang w:val="en-CA"/>
        </w:rPr>
        <w:tab/>
      </w:r>
      <w:r w:rsidR="00A02EBF" w:rsidRPr="003E5674">
        <w:rPr>
          <w:lang w:val="en-CA"/>
        </w:rPr>
        <w:t>Wedne</w:t>
      </w:r>
      <w:r w:rsidR="00A67616" w:rsidRPr="003E5674">
        <w:rPr>
          <w:lang w:val="en-CA"/>
        </w:rPr>
        <w:t>sday</w:t>
      </w:r>
      <w:r w:rsidR="00F1606E" w:rsidRPr="003E5674">
        <w:rPr>
          <w:lang w:val="en-CA"/>
        </w:rPr>
        <w:t xml:space="preserve">, </w:t>
      </w:r>
      <w:r w:rsidR="009061A1" w:rsidRPr="003E5674">
        <w:rPr>
          <w:lang w:val="en-CA"/>
        </w:rPr>
        <w:t>December 15</w:t>
      </w:r>
      <w:r w:rsidR="00F1606E" w:rsidRPr="003E5674">
        <w:rPr>
          <w:color w:val="000000"/>
          <w:lang w:val="en-CA"/>
        </w:rPr>
        <w:t>, 202</w:t>
      </w:r>
      <w:r w:rsidR="009061A1" w:rsidRPr="003E5674">
        <w:rPr>
          <w:color w:val="000000"/>
          <w:lang w:val="en-CA"/>
        </w:rPr>
        <w:t>1</w:t>
      </w:r>
    </w:p>
    <w:p w14:paraId="19033208" w14:textId="77777777" w:rsidR="00EF3D32" w:rsidRPr="003E5674" w:rsidRDefault="00EF3D32">
      <w:pPr>
        <w:pBdr>
          <w:bottom w:val="single" w:sz="4" w:space="1" w:color="000000"/>
        </w:pBdr>
        <w:rPr>
          <w:b/>
          <w:lang w:val="en-CA"/>
        </w:rPr>
      </w:pPr>
    </w:p>
    <w:p w14:paraId="2AA31BEC" w14:textId="77777777" w:rsidR="00EF3D32" w:rsidRPr="003E5674" w:rsidRDefault="00EF3D32">
      <w:pPr>
        <w:pBdr>
          <w:bottom w:val="single" w:sz="4" w:space="1" w:color="000000"/>
        </w:pBdr>
        <w:rPr>
          <w:b/>
          <w:lang w:val="en-CA"/>
        </w:rPr>
      </w:pPr>
      <w:r w:rsidRPr="003E5674">
        <w:rPr>
          <w:b/>
          <w:lang w:val="en-CA"/>
        </w:rPr>
        <w:t>Learning Objectives</w:t>
      </w:r>
    </w:p>
    <w:p w14:paraId="4E72FD5B" w14:textId="77777777" w:rsidR="00EF3D32" w:rsidRPr="003E5674" w:rsidRDefault="00EF3D32">
      <w:pPr>
        <w:tabs>
          <w:tab w:val="left" w:pos="1800"/>
        </w:tabs>
        <w:rPr>
          <w:lang w:val="en-CA"/>
        </w:rPr>
      </w:pPr>
    </w:p>
    <w:p w14:paraId="2C6E76FC" w14:textId="77777777" w:rsidR="00EF3D32" w:rsidRPr="003E5674" w:rsidRDefault="00EF3D32">
      <w:pPr>
        <w:tabs>
          <w:tab w:val="left" w:pos="1800"/>
        </w:tabs>
        <w:rPr>
          <w:lang w:val="en-CA"/>
        </w:rPr>
      </w:pPr>
      <w:r w:rsidRPr="003E5674">
        <w:rPr>
          <w:lang w:val="en-CA"/>
        </w:rPr>
        <w:t>Upon successful completion of this assignment, the student will be able to:</w:t>
      </w:r>
    </w:p>
    <w:p w14:paraId="24D75CBE" w14:textId="4513EE6F" w:rsidR="00A73334" w:rsidRPr="003E5674" w:rsidRDefault="00777215" w:rsidP="00D4042C">
      <w:pPr>
        <w:pStyle w:val="ListParagraph"/>
        <w:numPr>
          <w:ilvl w:val="0"/>
          <w:numId w:val="11"/>
        </w:numPr>
        <w:rPr>
          <w:szCs w:val="24"/>
          <w:lang w:val="en-CA"/>
        </w:rPr>
      </w:pPr>
      <w:r w:rsidRPr="003E5674">
        <w:rPr>
          <w:szCs w:val="24"/>
          <w:lang w:val="en-CA"/>
        </w:rPr>
        <w:t>Scrape data from a website.</w:t>
      </w:r>
    </w:p>
    <w:p w14:paraId="750DAB87" w14:textId="77777777" w:rsidR="00EF3D32" w:rsidRPr="003E5674" w:rsidRDefault="00EF3D32">
      <w:pPr>
        <w:ind w:left="720" w:hanging="360"/>
        <w:rPr>
          <w:szCs w:val="24"/>
          <w:lang w:val="en-CA"/>
        </w:rPr>
      </w:pPr>
    </w:p>
    <w:p w14:paraId="287A5753" w14:textId="77777777" w:rsidR="00EF3D32" w:rsidRPr="003E5674" w:rsidRDefault="00EF3D32">
      <w:pPr>
        <w:pStyle w:val="SubHead2"/>
        <w:pBdr>
          <w:bottom w:val="single" w:sz="4" w:space="1" w:color="000000"/>
        </w:pBdr>
        <w:spacing w:before="0" w:after="0"/>
        <w:rPr>
          <w:lang w:val="en-CA"/>
        </w:rPr>
      </w:pPr>
      <w:r w:rsidRPr="003E5674">
        <w:rPr>
          <w:lang w:val="en-CA"/>
        </w:rPr>
        <w:t>To do:</w:t>
      </w:r>
    </w:p>
    <w:p w14:paraId="7874D999" w14:textId="77777777" w:rsidR="00EF3D32" w:rsidRPr="003E5674" w:rsidRDefault="00EF3D32">
      <w:pPr>
        <w:tabs>
          <w:tab w:val="left" w:pos="1800"/>
        </w:tabs>
        <w:spacing w:after="120"/>
        <w:rPr>
          <w:lang w:val="en-CA"/>
        </w:rPr>
      </w:pPr>
    </w:p>
    <w:p w14:paraId="35CCC99B" w14:textId="77777777" w:rsidR="00A73334" w:rsidRPr="003E5674" w:rsidRDefault="00A5733A">
      <w:pPr>
        <w:tabs>
          <w:tab w:val="left" w:pos="1800"/>
        </w:tabs>
        <w:spacing w:after="120"/>
        <w:rPr>
          <w:b/>
          <w:lang w:val="en-CA"/>
        </w:rPr>
      </w:pPr>
      <w:r w:rsidRPr="003E5674">
        <w:rPr>
          <w:b/>
          <w:lang w:val="en-CA"/>
        </w:rPr>
        <w:t>A cryptogram puzzle…what’s that?</w:t>
      </w:r>
    </w:p>
    <w:p w14:paraId="0C5EFF13" w14:textId="77777777" w:rsidR="00A5733A" w:rsidRPr="003E5674" w:rsidRDefault="00A5733A" w:rsidP="00A5733A">
      <w:pPr>
        <w:numPr>
          <w:ilvl w:val="0"/>
          <w:numId w:val="3"/>
        </w:numPr>
        <w:tabs>
          <w:tab w:val="left" w:pos="2520"/>
        </w:tabs>
        <w:spacing w:after="120"/>
        <w:rPr>
          <w:lang w:val="en-CA"/>
        </w:rPr>
      </w:pPr>
      <w:r w:rsidRPr="003E5674">
        <w:rPr>
          <w:lang w:val="en-CA"/>
        </w:rPr>
        <w:t xml:space="preserve">A cryptogram is a word puzzle featuring encrypted text that the user decrypts to reveal a message of some sort. Once used for message security, cryptograms are now typically only used for entertainment purposes in newspapers and magazines. </w:t>
      </w:r>
    </w:p>
    <w:p w14:paraId="336C457C" w14:textId="383B3A4E" w:rsidR="00EC73F9" w:rsidRPr="003E5674" w:rsidRDefault="00EC73F9" w:rsidP="00A5733A">
      <w:pPr>
        <w:numPr>
          <w:ilvl w:val="0"/>
          <w:numId w:val="3"/>
        </w:numPr>
        <w:tabs>
          <w:tab w:val="left" w:pos="2520"/>
        </w:tabs>
        <w:spacing w:after="120"/>
        <w:rPr>
          <w:lang w:val="en-CA"/>
        </w:rPr>
      </w:pPr>
      <w:r w:rsidRPr="003E5674">
        <w:rPr>
          <w:lang w:val="en-CA"/>
        </w:rPr>
        <w:t>The original message is encoded by randomly changing each different letter in the original quote to a new letter…</w:t>
      </w:r>
      <w:r w:rsidR="00682116" w:rsidRPr="003E5674">
        <w:rPr>
          <w:lang w:val="en-CA"/>
        </w:rPr>
        <w:t xml:space="preserve">such as all </w:t>
      </w:r>
      <w:r w:rsidR="00F1606E" w:rsidRPr="003E5674">
        <w:rPr>
          <w:lang w:val="en-CA"/>
        </w:rPr>
        <w:t xml:space="preserve">occurrences of </w:t>
      </w:r>
      <w:r w:rsidR="00FC75BA" w:rsidRPr="003E5674">
        <w:rPr>
          <w:lang w:val="en-CA"/>
        </w:rPr>
        <w:t>the letter S</w:t>
      </w:r>
      <w:r w:rsidR="00682116" w:rsidRPr="003E5674">
        <w:rPr>
          <w:lang w:val="en-CA"/>
        </w:rPr>
        <w:t xml:space="preserve"> change to Q, and all</w:t>
      </w:r>
      <w:r w:rsidR="00F1606E" w:rsidRPr="003E5674">
        <w:rPr>
          <w:lang w:val="en-CA"/>
        </w:rPr>
        <w:t xml:space="preserve"> occurrences of</w:t>
      </w:r>
      <w:r w:rsidR="00FC75BA" w:rsidRPr="003E5674">
        <w:rPr>
          <w:lang w:val="en-CA"/>
        </w:rPr>
        <w:t xml:space="preserve"> the letter U change to Y</w:t>
      </w:r>
      <w:r w:rsidR="00682116" w:rsidRPr="003E5674">
        <w:rPr>
          <w:lang w:val="en-CA"/>
        </w:rPr>
        <w:t>, etc. All le</w:t>
      </w:r>
      <w:r w:rsidR="007F5FA2" w:rsidRPr="003E5674">
        <w:rPr>
          <w:lang w:val="en-CA"/>
        </w:rPr>
        <w:t xml:space="preserve">tters in the quote are </w:t>
      </w:r>
      <w:r w:rsidR="00F1606E" w:rsidRPr="003E5674">
        <w:rPr>
          <w:lang w:val="en-CA"/>
        </w:rPr>
        <w:t>changed and the encoded quote is</w:t>
      </w:r>
      <w:r w:rsidR="007F5FA2" w:rsidRPr="003E5674">
        <w:rPr>
          <w:lang w:val="en-CA"/>
        </w:rPr>
        <w:t xml:space="preserve"> displayed to the user to try and solve. </w:t>
      </w:r>
      <w:r w:rsidR="00E03344" w:rsidRPr="003E5674">
        <w:rPr>
          <w:lang w:val="en-CA"/>
        </w:rPr>
        <w:t>So</w:t>
      </w:r>
      <w:r w:rsidR="00C46E96" w:rsidRPr="003E5674">
        <w:rPr>
          <w:lang w:val="en-CA"/>
        </w:rPr>
        <w:t>,</w:t>
      </w:r>
      <w:r w:rsidR="00E03344" w:rsidRPr="003E5674">
        <w:rPr>
          <w:lang w:val="en-CA"/>
        </w:rPr>
        <w:t xml:space="preserve"> the quote “</w:t>
      </w:r>
      <w:r w:rsidR="00FC75BA" w:rsidRPr="003E5674">
        <w:rPr>
          <w:lang w:val="en-CA"/>
        </w:rPr>
        <w:t>Corona Virus</w:t>
      </w:r>
      <w:r w:rsidR="00D105BA" w:rsidRPr="003E5674">
        <w:rPr>
          <w:lang w:val="en-CA"/>
        </w:rPr>
        <w:t xml:space="preserve"> Sucks</w:t>
      </w:r>
      <w:r w:rsidR="00E03344" w:rsidRPr="003E5674">
        <w:rPr>
          <w:lang w:val="en-CA"/>
        </w:rPr>
        <w:t>” might be changed to “</w:t>
      </w:r>
      <w:r w:rsidR="00FC75BA" w:rsidRPr="003E5674">
        <w:rPr>
          <w:lang w:val="en-CA"/>
        </w:rPr>
        <w:t>ZTBTCF ADBYQ</w:t>
      </w:r>
      <w:r w:rsidR="00D105BA" w:rsidRPr="003E5674">
        <w:rPr>
          <w:lang w:val="en-CA"/>
        </w:rPr>
        <w:t xml:space="preserve"> </w:t>
      </w:r>
      <w:r w:rsidR="00E03344" w:rsidRPr="003E5674">
        <w:rPr>
          <w:lang w:val="en-CA"/>
        </w:rPr>
        <w:t>QYKP</w:t>
      </w:r>
      <w:r w:rsidR="00D105BA" w:rsidRPr="003E5674">
        <w:rPr>
          <w:lang w:val="en-CA"/>
        </w:rPr>
        <w:t>Q</w:t>
      </w:r>
      <w:r w:rsidR="00E03344" w:rsidRPr="003E5674">
        <w:rPr>
          <w:lang w:val="en-CA"/>
        </w:rPr>
        <w:t>”</w:t>
      </w:r>
    </w:p>
    <w:p w14:paraId="5BB267C2" w14:textId="56ADE297" w:rsidR="009C5C36" w:rsidRPr="003E5674" w:rsidRDefault="00E03344" w:rsidP="00FC75BA">
      <w:pPr>
        <w:numPr>
          <w:ilvl w:val="0"/>
          <w:numId w:val="3"/>
        </w:numPr>
        <w:tabs>
          <w:tab w:val="left" w:pos="2520"/>
        </w:tabs>
        <w:spacing w:after="120"/>
        <w:rPr>
          <w:lang w:val="en-CA"/>
        </w:rPr>
      </w:pPr>
      <w:r w:rsidRPr="003E5674">
        <w:rPr>
          <w:lang w:val="en-CA"/>
        </w:rPr>
        <w:t xml:space="preserve">The user selects a letter to convert and the letter is converted </w:t>
      </w:r>
      <w:r w:rsidR="001E17D7" w:rsidRPr="003E5674">
        <w:rPr>
          <w:lang w:val="en-CA"/>
        </w:rPr>
        <w:t>in the quote. Once the us</w:t>
      </w:r>
      <w:r w:rsidR="00F1606E" w:rsidRPr="003E5674">
        <w:rPr>
          <w:lang w:val="en-CA"/>
        </w:rPr>
        <w:t>er converts all of the letters</w:t>
      </w:r>
      <w:r w:rsidR="001E17D7" w:rsidRPr="003E5674">
        <w:rPr>
          <w:lang w:val="en-CA"/>
        </w:rPr>
        <w:t xml:space="preserve">, the </w:t>
      </w:r>
      <w:r w:rsidR="00E5194E" w:rsidRPr="003E5674">
        <w:rPr>
          <w:lang w:val="en-CA"/>
        </w:rPr>
        <w:t>quote is revealed and the user wins. For an example of how the game works try:</w:t>
      </w:r>
      <w:r w:rsidR="00FC75BA" w:rsidRPr="003E5674">
        <w:rPr>
          <w:lang w:val="en-CA"/>
        </w:rPr>
        <w:t xml:space="preserve">  </w:t>
      </w:r>
      <w:r w:rsidR="00CB28C0" w:rsidRPr="003E5674">
        <w:rPr>
          <w:lang w:val="en-CA"/>
        </w:rPr>
        <w:t xml:space="preserve"> </w:t>
      </w:r>
      <w:hyperlink r:id="rId8" w:history="1">
        <w:r w:rsidR="00CB28C0" w:rsidRPr="003E5674">
          <w:rPr>
            <w:rStyle w:val="Hyperlink"/>
            <w:lang w:val="en-CA"/>
          </w:rPr>
          <w:t>https://api.razzlepuzzles.com/cryptogram</w:t>
        </w:r>
      </w:hyperlink>
      <w:r w:rsidR="00FC75BA" w:rsidRPr="003E5674">
        <w:rPr>
          <w:lang w:val="en-CA"/>
        </w:rPr>
        <w:t xml:space="preserve">.  </w:t>
      </w:r>
      <w:r w:rsidR="008A53F3" w:rsidRPr="003E5674">
        <w:rPr>
          <w:lang w:val="en-CA"/>
        </w:rPr>
        <w:t>You are going to build a simple CLI version of this puzzle.</w:t>
      </w:r>
    </w:p>
    <w:p w14:paraId="664362C7" w14:textId="3292B4B4" w:rsidR="00E5194E" w:rsidRPr="003E5674" w:rsidRDefault="00E5194E" w:rsidP="001E17D7">
      <w:pPr>
        <w:numPr>
          <w:ilvl w:val="0"/>
          <w:numId w:val="3"/>
        </w:numPr>
        <w:tabs>
          <w:tab w:val="left" w:pos="2520"/>
        </w:tabs>
        <w:spacing w:after="120"/>
        <w:rPr>
          <w:lang w:val="en-CA"/>
        </w:rPr>
      </w:pPr>
      <w:r w:rsidRPr="003E5674">
        <w:rPr>
          <w:lang w:val="en-CA"/>
        </w:rPr>
        <w:t xml:space="preserve">If the user wants to, they can change their mind </w:t>
      </w:r>
      <w:r w:rsidR="0069718E" w:rsidRPr="003E5674">
        <w:rPr>
          <w:lang w:val="en-CA"/>
        </w:rPr>
        <w:t xml:space="preserve">as to which letter is </w:t>
      </w:r>
      <w:r w:rsidR="00FC75BA" w:rsidRPr="003E5674">
        <w:rPr>
          <w:lang w:val="en-CA"/>
        </w:rPr>
        <w:t>converted</w:t>
      </w:r>
      <w:r w:rsidR="0069718E" w:rsidRPr="003E5674">
        <w:rPr>
          <w:lang w:val="en-CA"/>
        </w:rPr>
        <w:t>. This can be done b</w:t>
      </w:r>
      <w:r w:rsidR="00FC75BA" w:rsidRPr="003E5674">
        <w:rPr>
          <w:lang w:val="en-CA"/>
        </w:rPr>
        <w:t xml:space="preserve">y </w:t>
      </w:r>
      <w:r w:rsidR="0069718E" w:rsidRPr="003E5674">
        <w:rPr>
          <w:lang w:val="en-CA"/>
        </w:rPr>
        <w:t>changing the letter to a different letter</w:t>
      </w:r>
      <w:r w:rsidR="00FC75BA" w:rsidRPr="003E5674">
        <w:rPr>
          <w:lang w:val="en-CA"/>
        </w:rPr>
        <w:t>, or changing it to a space to leave it blank</w:t>
      </w:r>
      <w:r w:rsidR="0069718E" w:rsidRPr="003E5674">
        <w:rPr>
          <w:lang w:val="en-CA"/>
        </w:rPr>
        <w:t>.</w:t>
      </w:r>
    </w:p>
    <w:p w14:paraId="42315C50" w14:textId="76C9FB2A" w:rsidR="0069718E" w:rsidRPr="003E5674" w:rsidRDefault="0069718E" w:rsidP="001E17D7">
      <w:pPr>
        <w:numPr>
          <w:ilvl w:val="0"/>
          <w:numId w:val="3"/>
        </w:numPr>
        <w:tabs>
          <w:tab w:val="left" w:pos="2520"/>
        </w:tabs>
        <w:spacing w:after="120"/>
        <w:rPr>
          <w:lang w:val="en-CA"/>
        </w:rPr>
      </w:pPr>
      <w:r w:rsidRPr="003E5674">
        <w:rPr>
          <w:lang w:val="en-CA"/>
        </w:rPr>
        <w:t>In this assignment you can get the quotes you wi</w:t>
      </w:r>
      <w:r w:rsidR="000177B1" w:rsidRPr="003E5674">
        <w:rPr>
          <w:lang w:val="en-CA"/>
        </w:rPr>
        <w:t>ll use by reading the following site. The site</w:t>
      </w:r>
      <w:r w:rsidRPr="003E5674">
        <w:rPr>
          <w:lang w:val="en-CA"/>
        </w:rPr>
        <w:t xml:space="preserve"> contain</w:t>
      </w:r>
      <w:r w:rsidR="000177B1" w:rsidRPr="003E5674">
        <w:rPr>
          <w:lang w:val="en-CA"/>
        </w:rPr>
        <w:t>s</w:t>
      </w:r>
      <w:r w:rsidRPr="003E5674">
        <w:rPr>
          <w:lang w:val="en-CA"/>
        </w:rPr>
        <w:t xml:space="preserve"> a list o</w:t>
      </w:r>
      <w:r w:rsidR="00FC75BA" w:rsidRPr="003E5674">
        <w:rPr>
          <w:lang w:val="en-CA"/>
        </w:rPr>
        <w:t>f famous quotes</w:t>
      </w:r>
      <w:r w:rsidRPr="003E5674">
        <w:rPr>
          <w:lang w:val="en-CA"/>
        </w:rPr>
        <w:t>.</w:t>
      </w:r>
    </w:p>
    <w:tbl>
      <w:tblPr>
        <w:tblStyle w:val="TableGrid"/>
        <w:tblW w:w="0" w:type="auto"/>
        <w:tblLook w:val="04A0" w:firstRow="1" w:lastRow="0" w:firstColumn="1" w:lastColumn="0" w:noHBand="0" w:noVBand="1"/>
      </w:tblPr>
      <w:tblGrid>
        <w:gridCol w:w="4675"/>
        <w:gridCol w:w="4675"/>
      </w:tblGrid>
      <w:tr w:rsidR="00AE401F" w:rsidRPr="003E5674" w14:paraId="6200F027" w14:textId="77777777" w:rsidTr="0069718E">
        <w:tc>
          <w:tcPr>
            <w:tcW w:w="4675" w:type="dxa"/>
          </w:tcPr>
          <w:p w14:paraId="506034CD" w14:textId="77777777" w:rsidR="00AE401F" w:rsidRPr="003E5674" w:rsidRDefault="00B11DD3" w:rsidP="0069718E">
            <w:pPr>
              <w:tabs>
                <w:tab w:val="left" w:pos="2520"/>
              </w:tabs>
              <w:spacing w:after="120"/>
              <w:rPr>
                <w:lang w:val="en-CA"/>
              </w:rPr>
            </w:pPr>
            <w:hyperlink r:id="rId9" w:history="1">
              <w:r w:rsidR="00AE401F" w:rsidRPr="003E5674">
                <w:rPr>
                  <w:rStyle w:val="Hyperlink"/>
                  <w:lang w:val="en-CA"/>
                </w:rPr>
                <w:t>https://litemind.com/best-famous-quotes/</w:t>
              </w:r>
            </w:hyperlink>
          </w:p>
        </w:tc>
        <w:tc>
          <w:tcPr>
            <w:tcW w:w="4675" w:type="dxa"/>
          </w:tcPr>
          <w:p w14:paraId="15D686E0" w14:textId="794DC124" w:rsidR="00AE401F" w:rsidRPr="003E5674" w:rsidRDefault="00AE401F" w:rsidP="00703BC8">
            <w:pPr>
              <w:tabs>
                <w:tab w:val="left" w:pos="2520"/>
              </w:tabs>
              <w:spacing w:after="120"/>
              <w:rPr>
                <w:lang w:val="en-CA"/>
              </w:rPr>
            </w:pPr>
            <w:r w:rsidRPr="003E5674">
              <w:rPr>
                <w:lang w:val="en-CA"/>
              </w:rPr>
              <w:t>Quotes are the data in the paragraphs that have the class</w:t>
            </w:r>
            <w:r w:rsidRPr="003E5674">
              <w:rPr>
                <w:rFonts w:ascii="Courier New" w:hAnsi="Courier New" w:cs="Courier New"/>
                <w:color w:val="881280"/>
                <w:sz w:val="22"/>
                <w:szCs w:val="27"/>
                <w:lang w:val="en-CA"/>
              </w:rPr>
              <w:t>=</w:t>
            </w:r>
            <w:proofErr w:type="spellStart"/>
            <w:r w:rsidRPr="003E5674">
              <w:rPr>
                <w:rStyle w:val="html-attribute-value"/>
                <w:rFonts w:ascii="Courier New" w:hAnsi="Courier New" w:cs="Courier New"/>
                <w:sz w:val="22"/>
                <w:szCs w:val="27"/>
                <w:lang w:val="en-CA"/>
              </w:rPr>
              <w:t>wp_quotepage_quote</w:t>
            </w:r>
            <w:proofErr w:type="spellEnd"/>
            <w:r w:rsidR="00D105BA" w:rsidRPr="003E5674">
              <w:rPr>
                <w:rStyle w:val="html-attribute-value"/>
                <w:rFonts w:ascii="Courier New" w:hAnsi="Courier New" w:cs="Courier New"/>
                <w:sz w:val="22"/>
                <w:szCs w:val="27"/>
                <w:lang w:val="en-CA"/>
              </w:rPr>
              <w:t>.</w:t>
            </w:r>
            <w:r w:rsidR="00D105BA" w:rsidRPr="003E5674">
              <w:rPr>
                <w:rStyle w:val="html-attribute-value"/>
                <w:lang w:val="en-CA"/>
              </w:rPr>
              <w:t xml:space="preserve"> </w:t>
            </w:r>
            <w:r w:rsidR="00703BC8" w:rsidRPr="003E5674">
              <w:rPr>
                <w:rStyle w:val="html-attribute-value"/>
                <w:lang w:val="en-CA"/>
              </w:rPr>
              <w:t xml:space="preserve"> </w:t>
            </w:r>
            <w:r w:rsidR="00703BC8" w:rsidRPr="003E5674">
              <w:rPr>
                <w:lang w:val="en-CA"/>
              </w:rPr>
              <w:t>(NOTE: The numbers are not part of the quote and neither is the author)</w:t>
            </w:r>
            <w:r w:rsidRPr="003E5674">
              <w:rPr>
                <w:color w:val="881280"/>
                <w:szCs w:val="27"/>
                <w:lang w:val="en-CA"/>
              </w:rPr>
              <w:t xml:space="preserve"> </w:t>
            </w:r>
          </w:p>
        </w:tc>
      </w:tr>
    </w:tbl>
    <w:p w14:paraId="5909EB86" w14:textId="77777777" w:rsidR="0069718E" w:rsidRPr="003E5674" w:rsidRDefault="0069718E" w:rsidP="0069718E">
      <w:pPr>
        <w:tabs>
          <w:tab w:val="left" w:pos="2520"/>
        </w:tabs>
        <w:spacing w:after="120"/>
        <w:rPr>
          <w:lang w:val="en-CA"/>
        </w:rPr>
      </w:pPr>
    </w:p>
    <w:p w14:paraId="6C9D47F9" w14:textId="77777777" w:rsidR="00AE401F" w:rsidRPr="003E5674" w:rsidRDefault="00AE401F" w:rsidP="003E7233">
      <w:pPr>
        <w:pStyle w:val="ListParagraph"/>
        <w:numPr>
          <w:ilvl w:val="0"/>
          <w:numId w:val="3"/>
        </w:numPr>
        <w:tabs>
          <w:tab w:val="left" w:pos="2520"/>
        </w:tabs>
        <w:rPr>
          <w:lang w:val="en-CA"/>
        </w:rPr>
      </w:pPr>
      <w:r w:rsidRPr="003E5674">
        <w:rPr>
          <w:lang w:val="en-CA"/>
        </w:rPr>
        <w:t>The process is as follows:</w:t>
      </w:r>
    </w:p>
    <w:p w14:paraId="68DF028E" w14:textId="0EEE3BD5" w:rsidR="00AE401F" w:rsidRPr="003E5674" w:rsidRDefault="00AE401F" w:rsidP="003E7233">
      <w:pPr>
        <w:pStyle w:val="ListParagraph"/>
        <w:numPr>
          <w:ilvl w:val="1"/>
          <w:numId w:val="3"/>
        </w:numPr>
        <w:tabs>
          <w:tab w:val="left" w:pos="2520"/>
        </w:tabs>
        <w:rPr>
          <w:lang w:val="en-CA"/>
        </w:rPr>
      </w:pPr>
      <w:r w:rsidRPr="003E5674">
        <w:rPr>
          <w:lang w:val="en-CA"/>
        </w:rPr>
        <w:t>Get the web page and parse out all the quotes</w:t>
      </w:r>
      <w:r w:rsidR="00613650" w:rsidRPr="003E5674">
        <w:rPr>
          <w:lang w:val="en-CA"/>
        </w:rPr>
        <w:t>.</w:t>
      </w:r>
    </w:p>
    <w:p w14:paraId="4E71FF64" w14:textId="21D6CDBE" w:rsidR="00AE401F" w:rsidRPr="003E5674" w:rsidRDefault="00AE401F" w:rsidP="003E7233">
      <w:pPr>
        <w:pStyle w:val="ListParagraph"/>
        <w:numPr>
          <w:ilvl w:val="1"/>
          <w:numId w:val="3"/>
        </w:numPr>
        <w:tabs>
          <w:tab w:val="left" w:pos="2520"/>
        </w:tabs>
        <w:rPr>
          <w:lang w:val="en-CA"/>
        </w:rPr>
      </w:pPr>
      <w:r w:rsidRPr="003E5674">
        <w:rPr>
          <w:b/>
          <w:lang w:val="en-CA"/>
        </w:rPr>
        <w:t>Randomly</w:t>
      </w:r>
      <w:r w:rsidRPr="003E5674">
        <w:rPr>
          <w:lang w:val="en-CA"/>
        </w:rPr>
        <w:t xml:space="preserve"> select a quote </w:t>
      </w:r>
      <w:r w:rsidR="00FC75BA" w:rsidRPr="003E5674">
        <w:rPr>
          <w:lang w:val="en-CA"/>
        </w:rPr>
        <w:t xml:space="preserve">from the page </w:t>
      </w:r>
      <w:r w:rsidRPr="003E5674">
        <w:rPr>
          <w:lang w:val="en-CA"/>
        </w:rPr>
        <w:t>to use</w:t>
      </w:r>
      <w:r w:rsidR="00613650" w:rsidRPr="003E5674">
        <w:rPr>
          <w:lang w:val="en-CA"/>
        </w:rPr>
        <w:t>.</w:t>
      </w:r>
    </w:p>
    <w:p w14:paraId="065F7832" w14:textId="3AB7C0BC" w:rsidR="00AE401F" w:rsidRPr="003E5674" w:rsidRDefault="00AE401F" w:rsidP="003E7233">
      <w:pPr>
        <w:pStyle w:val="ListParagraph"/>
        <w:numPr>
          <w:ilvl w:val="1"/>
          <w:numId w:val="3"/>
        </w:numPr>
        <w:tabs>
          <w:tab w:val="left" w:pos="2520"/>
        </w:tabs>
        <w:rPr>
          <w:lang w:val="en-CA"/>
        </w:rPr>
      </w:pPr>
      <w:r w:rsidRPr="003E5674">
        <w:rPr>
          <w:lang w:val="en-CA"/>
        </w:rPr>
        <w:t xml:space="preserve">Encode the quote </w:t>
      </w:r>
      <w:r w:rsidRPr="003E5674">
        <w:rPr>
          <w:b/>
          <w:lang w:val="en-CA"/>
        </w:rPr>
        <w:t>randomly</w:t>
      </w:r>
      <w:r w:rsidRPr="003E5674">
        <w:rPr>
          <w:lang w:val="en-CA"/>
        </w:rPr>
        <w:t xml:space="preserve"> (the encoding should change with every game play)</w:t>
      </w:r>
      <w:r w:rsidR="00613650" w:rsidRPr="003E5674">
        <w:rPr>
          <w:lang w:val="en-CA"/>
        </w:rPr>
        <w:t>.</w:t>
      </w:r>
    </w:p>
    <w:p w14:paraId="1792D9FA" w14:textId="7435EA73" w:rsidR="00AE401F" w:rsidRPr="003E5674" w:rsidRDefault="00AE401F" w:rsidP="00771D5C">
      <w:pPr>
        <w:pStyle w:val="ListParagraph"/>
        <w:numPr>
          <w:ilvl w:val="1"/>
          <w:numId w:val="3"/>
        </w:numPr>
        <w:tabs>
          <w:tab w:val="left" w:pos="2520"/>
        </w:tabs>
        <w:rPr>
          <w:lang w:val="en-CA"/>
        </w:rPr>
      </w:pPr>
      <w:r w:rsidRPr="003E5674">
        <w:rPr>
          <w:lang w:val="en-CA"/>
        </w:rPr>
        <w:t>Show</w:t>
      </w:r>
      <w:r w:rsidR="00771D5C" w:rsidRPr="003E5674">
        <w:rPr>
          <w:lang w:val="en-CA"/>
        </w:rPr>
        <w:t xml:space="preserve"> the encoded quote to the user and allow them to solve the puzzle.</w:t>
      </w:r>
    </w:p>
    <w:p w14:paraId="53702DF2" w14:textId="566A7A92" w:rsidR="00771D5C" w:rsidRPr="003E5674" w:rsidRDefault="00771D5C" w:rsidP="00771D5C">
      <w:pPr>
        <w:pStyle w:val="ListParagraph"/>
        <w:numPr>
          <w:ilvl w:val="1"/>
          <w:numId w:val="3"/>
        </w:numPr>
        <w:tabs>
          <w:tab w:val="left" w:pos="2520"/>
        </w:tabs>
        <w:rPr>
          <w:lang w:val="en-CA"/>
        </w:rPr>
      </w:pPr>
      <w:r w:rsidRPr="003E5674">
        <w:rPr>
          <w:lang w:val="en-CA"/>
        </w:rPr>
        <w:t>Time how long it takes the player to complete the puzzle</w:t>
      </w:r>
      <w:r w:rsidR="00292654" w:rsidRPr="003E5674">
        <w:rPr>
          <w:lang w:val="en-CA"/>
        </w:rPr>
        <w:t xml:space="preserve"> (use the time standard library)</w:t>
      </w:r>
      <w:r w:rsidRPr="003E5674">
        <w:rPr>
          <w:lang w:val="en-CA"/>
        </w:rPr>
        <w:t>.</w:t>
      </w:r>
    </w:p>
    <w:p w14:paraId="6FB44C5C" w14:textId="77777777" w:rsidR="00771D5C" w:rsidRPr="003E5674" w:rsidRDefault="00771D5C" w:rsidP="00771D5C">
      <w:pPr>
        <w:pStyle w:val="ListParagraph"/>
        <w:tabs>
          <w:tab w:val="left" w:pos="2520"/>
        </w:tabs>
        <w:rPr>
          <w:lang w:val="en-CA"/>
        </w:rPr>
      </w:pPr>
    </w:p>
    <w:p w14:paraId="77C10E0E" w14:textId="77777777" w:rsidR="00AE401F" w:rsidRPr="003E5674" w:rsidRDefault="00AE401F" w:rsidP="003E7233">
      <w:pPr>
        <w:pStyle w:val="ListParagraph"/>
        <w:numPr>
          <w:ilvl w:val="0"/>
          <w:numId w:val="3"/>
        </w:numPr>
        <w:tabs>
          <w:tab w:val="left" w:pos="2520"/>
        </w:tabs>
        <w:rPr>
          <w:lang w:val="en-CA"/>
        </w:rPr>
      </w:pPr>
      <w:r w:rsidRPr="003E5674">
        <w:rPr>
          <w:lang w:val="en-CA"/>
        </w:rPr>
        <w:t>The user interaction is as follows:</w:t>
      </w:r>
    </w:p>
    <w:p w14:paraId="0EECEAC1" w14:textId="51D5FE95" w:rsidR="00541ADB" w:rsidRPr="003E5674" w:rsidRDefault="00541ADB" w:rsidP="00541ADB">
      <w:pPr>
        <w:pStyle w:val="ListParagraph"/>
        <w:numPr>
          <w:ilvl w:val="1"/>
          <w:numId w:val="3"/>
        </w:numPr>
        <w:tabs>
          <w:tab w:val="left" w:pos="2520"/>
        </w:tabs>
        <w:spacing w:after="120"/>
        <w:rPr>
          <w:lang w:val="en-CA"/>
        </w:rPr>
      </w:pPr>
      <w:r w:rsidRPr="003E5674">
        <w:rPr>
          <w:lang w:val="en-CA"/>
        </w:rPr>
        <w:t>Allow the user to enter a letter to convert, and the letter to convert to.  (For example, R converted to X).  The letter to convert can be a letter that is already converted – this is how the user can change their mind.</w:t>
      </w:r>
      <w:r w:rsidR="00415F01" w:rsidRPr="003E5674">
        <w:rPr>
          <w:lang w:val="en-CA"/>
        </w:rPr>
        <w:t xml:space="preserve">  However, you must </w:t>
      </w:r>
      <w:r w:rsidR="00771D5C" w:rsidRPr="003E5674">
        <w:rPr>
          <w:lang w:val="en-CA"/>
        </w:rPr>
        <w:t>prevent the same letter from being</w:t>
      </w:r>
      <w:r w:rsidR="00415F01" w:rsidRPr="003E5674">
        <w:rPr>
          <w:lang w:val="en-CA"/>
        </w:rPr>
        <w:t xml:space="preserve"> used twice.  The user can also convert a letter back to blank (space).</w:t>
      </w:r>
    </w:p>
    <w:p w14:paraId="31F6B84B" w14:textId="6C195ACB" w:rsidR="00541ADB" w:rsidRPr="003E5674" w:rsidRDefault="00541ADB" w:rsidP="00541ADB">
      <w:pPr>
        <w:pStyle w:val="ListParagraph"/>
        <w:numPr>
          <w:ilvl w:val="1"/>
          <w:numId w:val="3"/>
        </w:numPr>
        <w:tabs>
          <w:tab w:val="left" w:pos="2520"/>
        </w:tabs>
        <w:spacing w:after="120"/>
        <w:rPr>
          <w:lang w:val="en-CA"/>
        </w:rPr>
      </w:pPr>
      <w:r w:rsidRPr="003E5674">
        <w:rPr>
          <w:lang w:val="en-CA"/>
        </w:rPr>
        <w:t xml:space="preserve">If the user enters an invalid character, then </w:t>
      </w:r>
      <w:r w:rsidR="00771D5C" w:rsidRPr="003E5674">
        <w:rPr>
          <w:lang w:val="en-CA"/>
        </w:rPr>
        <w:t>display an</w:t>
      </w:r>
      <w:r w:rsidRPr="003E5674">
        <w:rPr>
          <w:lang w:val="en-CA"/>
        </w:rPr>
        <w:t xml:space="preserve"> error message.</w:t>
      </w:r>
    </w:p>
    <w:p w14:paraId="6BF68C40" w14:textId="1885796B" w:rsidR="00541ADB" w:rsidRPr="003E5674" w:rsidRDefault="00541ADB" w:rsidP="00541ADB">
      <w:pPr>
        <w:pStyle w:val="ListParagraph"/>
        <w:numPr>
          <w:ilvl w:val="1"/>
          <w:numId w:val="3"/>
        </w:numPr>
        <w:tabs>
          <w:tab w:val="left" w:pos="2520"/>
        </w:tabs>
        <w:spacing w:after="120"/>
        <w:rPr>
          <w:lang w:val="en-CA"/>
        </w:rPr>
      </w:pPr>
      <w:r w:rsidRPr="003E5674">
        <w:rPr>
          <w:lang w:val="en-CA"/>
        </w:rPr>
        <w:t>Allow the user to get one (and only one) hint.  The hint should convert a random letter.</w:t>
      </w:r>
    </w:p>
    <w:p w14:paraId="538FB4A5" w14:textId="73708DDE" w:rsidR="00415F01" w:rsidRPr="003E5674" w:rsidRDefault="00415F01" w:rsidP="00541ADB">
      <w:pPr>
        <w:pStyle w:val="ListParagraph"/>
        <w:numPr>
          <w:ilvl w:val="1"/>
          <w:numId w:val="3"/>
        </w:numPr>
        <w:tabs>
          <w:tab w:val="left" w:pos="2520"/>
        </w:tabs>
        <w:spacing w:after="120"/>
        <w:rPr>
          <w:lang w:val="en-CA"/>
        </w:rPr>
      </w:pPr>
      <w:r w:rsidRPr="003E5674">
        <w:rPr>
          <w:lang w:val="en-CA"/>
        </w:rPr>
        <w:t>Allow the user to find all mistakes.  T</w:t>
      </w:r>
      <w:r w:rsidR="00771D5C" w:rsidRPr="003E5674">
        <w:rPr>
          <w:lang w:val="en-CA"/>
        </w:rPr>
        <w:t xml:space="preserve">his should </w:t>
      </w:r>
      <w:r w:rsidR="00FC75BA" w:rsidRPr="003E5674">
        <w:rPr>
          <w:lang w:val="en-CA"/>
        </w:rPr>
        <w:t>remove</w:t>
      </w:r>
      <w:r w:rsidR="00771D5C" w:rsidRPr="003E5674">
        <w:rPr>
          <w:lang w:val="en-CA"/>
        </w:rPr>
        <w:t xml:space="preserve"> all incorrect</w:t>
      </w:r>
      <w:r w:rsidRPr="003E5674">
        <w:rPr>
          <w:lang w:val="en-CA"/>
        </w:rPr>
        <w:t xml:space="preserve"> conversions, but leave the </w:t>
      </w:r>
      <w:r w:rsidR="00771D5C" w:rsidRPr="003E5674">
        <w:rPr>
          <w:lang w:val="en-CA"/>
        </w:rPr>
        <w:t>correct conversions</w:t>
      </w:r>
      <w:r w:rsidRPr="003E5674">
        <w:rPr>
          <w:lang w:val="en-CA"/>
        </w:rPr>
        <w:t>.</w:t>
      </w:r>
      <w:r w:rsidR="00FC75BA" w:rsidRPr="003E5674">
        <w:rPr>
          <w:lang w:val="en-CA"/>
        </w:rPr>
        <w:t xml:space="preserve">  The user can then continue trying to solve the puzzle with the mistakes removed.</w:t>
      </w:r>
    </w:p>
    <w:p w14:paraId="6108E857" w14:textId="68F764CA" w:rsidR="00541ADB" w:rsidRPr="003E5674" w:rsidRDefault="00541ADB" w:rsidP="00541ADB">
      <w:pPr>
        <w:pStyle w:val="ListParagraph"/>
        <w:numPr>
          <w:ilvl w:val="1"/>
          <w:numId w:val="3"/>
        </w:numPr>
        <w:tabs>
          <w:tab w:val="left" w:pos="2520"/>
        </w:tabs>
        <w:spacing w:after="120"/>
        <w:rPr>
          <w:lang w:val="en-CA"/>
        </w:rPr>
      </w:pPr>
      <w:r w:rsidRPr="003E5674">
        <w:rPr>
          <w:lang w:val="en-CA"/>
        </w:rPr>
        <w:t>Once the qu</w:t>
      </w:r>
      <w:r w:rsidR="00771D5C" w:rsidRPr="003E5674">
        <w:rPr>
          <w:lang w:val="en-CA"/>
        </w:rPr>
        <w:t>ote is complete</w:t>
      </w:r>
      <w:r w:rsidR="000B58F6" w:rsidRPr="003E5674">
        <w:rPr>
          <w:lang w:val="en-CA"/>
        </w:rPr>
        <w:t>, which means all letters are converted,</w:t>
      </w:r>
      <w:r w:rsidR="00771D5C" w:rsidRPr="003E5674">
        <w:rPr>
          <w:lang w:val="en-CA"/>
        </w:rPr>
        <w:t xml:space="preserve"> (and correct), display a</w:t>
      </w:r>
      <w:r w:rsidRPr="003E5674">
        <w:rPr>
          <w:lang w:val="en-CA"/>
        </w:rPr>
        <w:t xml:space="preserve"> congrat</w:t>
      </w:r>
      <w:r w:rsidR="00771D5C" w:rsidRPr="003E5674">
        <w:rPr>
          <w:lang w:val="en-CA"/>
        </w:rPr>
        <w:t>ulation message that includes how long it took to solve the puzzle, and prompt the user to play again</w:t>
      </w:r>
      <w:r w:rsidRPr="003E5674">
        <w:rPr>
          <w:lang w:val="en-CA"/>
        </w:rPr>
        <w:t>.</w:t>
      </w:r>
    </w:p>
    <w:p w14:paraId="722DBB7C" w14:textId="70E1D54B" w:rsidR="00415F01" w:rsidRPr="003E5674" w:rsidRDefault="00415F01" w:rsidP="00541ADB">
      <w:pPr>
        <w:pStyle w:val="ListParagraph"/>
        <w:numPr>
          <w:ilvl w:val="1"/>
          <w:numId w:val="3"/>
        </w:numPr>
        <w:tabs>
          <w:tab w:val="left" w:pos="2520"/>
        </w:tabs>
        <w:spacing w:after="120"/>
        <w:rPr>
          <w:lang w:val="en-CA"/>
        </w:rPr>
      </w:pPr>
      <w:r w:rsidRPr="003E5674">
        <w:rPr>
          <w:lang w:val="en-CA"/>
        </w:rPr>
        <w:t>If the quote is complete but incorrect, display a message to the user and ask them if they want to find all mistakes (functionality in step d) or play a new game.</w:t>
      </w:r>
    </w:p>
    <w:p w14:paraId="0229EB37" w14:textId="77777777" w:rsidR="00AB2FA8" w:rsidRPr="003E5674" w:rsidRDefault="00AB2FA8" w:rsidP="00AB2FA8">
      <w:pPr>
        <w:tabs>
          <w:tab w:val="left" w:pos="2520"/>
        </w:tabs>
        <w:spacing w:after="120"/>
        <w:rPr>
          <w:lang w:val="en-CA"/>
        </w:rPr>
      </w:pPr>
      <w:r w:rsidRPr="003E5674">
        <w:rPr>
          <w:lang w:val="en-CA"/>
        </w:rPr>
        <w:t xml:space="preserve">DO: </w:t>
      </w:r>
    </w:p>
    <w:p w14:paraId="1D314C56" w14:textId="6B45E406" w:rsidR="00AB2FA8" w:rsidRPr="003E5674" w:rsidRDefault="00AB2FA8" w:rsidP="00AB2FA8">
      <w:pPr>
        <w:pStyle w:val="ListParagraph"/>
        <w:numPr>
          <w:ilvl w:val="0"/>
          <w:numId w:val="19"/>
        </w:numPr>
        <w:tabs>
          <w:tab w:val="left" w:pos="2520"/>
        </w:tabs>
        <w:spacing w:after="120"/>
        <w:rPr>
          <w:lang w:val="en-CA"/>
        </w:rPr>
      </w:pPr>
      <w:r w:rsidRPr="003E5674">
        <w:rPr>
          <w:lang w:val="en-CA"/>
        </w:rPr>
        <w:t xml:space="preserve">Use </w:t>
      </w:r>
      <w:proofErr w:type="spellStart"/>
      <w:r w:rsidRPr="003E5674">
        <w:rPr>
          <w:lang w:val="en-CA"/>
        </w:rPr>
        <w:t>urllib</w:t>
      </w:r>
      <w:proofErr w:type="spellEnd"/>
      <w:r w:rsidRPr="003E5674">
        <w:rPr>
          <w:lang w:val="en-CA"/>
        </w:rPr>
        <w:t xml:space="preserve"> in the standard li</w:t>
      </w:r>
      <w:r w:rsidR="001263CB" w:rsidRPr="003E5674">
        <w:rPr>
          <w:lang w:val="en-CA"/>
        </w:rPr>
        <w:t>brary</w:t>
      </w:r>
      <w:r w:rsidRPr="003E5674">
        <w:rPr>
          <w:lang w:val="en-CA"/>
        </w:rPr>
        <w:t xml:space="preserve"> to read the page you are getting the quotes from (just like </w:t>
      </w:r>
      <w:r w:rsidR="0043419C" w:rsidRPr="003E5674">
        <w:rPr>
          <w:lang w:val="en-CA"/>
        </w:rPr>
        <w:t>you</w:t>
      </w:r>
      <w:r w:rsidRPr="003E5674">
        <w:rPr>
          <w:lang w:val="en-CA"/>
        </w:rPr>
        <w:t xml:space="preserve"> did in </w:t>
      </w:r>
      <w:r w:rsidR="0043419C" w:rsidRPr="003E5674">
        <w:rPr>
          <w:lang w:val="en-CA"/>
        </w:rPr>
        <w:t>the lab</w:t>
      </w:r>
      <w:r w:rsidRPr="003E5674">
        <w:rPr>
          <w:lang w:val="en-CA"/>
        </w:rPr>
        <w:t>).</w:t>
      </w:r>
    </w:p>
    <w:p w14:paraId="074A514B" w14:textId="3A52AF3C" w:rsidR="00AB2FA8" w:rsidRPr="003E5674" w:rsidRDefault="00AB2FA8" w:rsidP="00AB2FA8">
      <w:pPr>
        <w:pStyle w:val="ListParagraph"/>
        <w:numPr>
          <w:ilvl w:val="0"/>
          <w:numId w:val="19"/>
        </w:numPr>
        <w:tabs>
          <w:tab w:val="left" w:pos="2520"/>
        </w:tabs>
        <w:spacing w:after="120"/>
        <w:rPr>
          <w:lang w:val="en-CA"/>
        </w:rPr>
      </w:pPr>
      <w:r w:rsidRPr="003E5674">
        <w:rPr>
          <w:lang w:val="en-CA"/>
        </w:rPr>
        <w:t xml:space="preserve">Use </w:t>
      </w:r>
      <w:proofErr w:type="spellStart"/>
      <w:r w:rsidRPr="003E5674">
        <w:rPr>
          <w:lang w:val="en-CA"/>
        </w:rPr>
        <w:t>HTMLP</w:t>
      </w:r>
      <w:r w:rsidR="001263CB" w:rsidRPr="003E5674">
        <w:rPr>
          <w:lang w:val="en-CA"/>
        </w:rPr>
        <w:t>arser</w:t>
      </w:r>
      <w:proofErr w:type="spellEnd"/>
      <w:r w:rsidRPr="003E5674">
        <w:rPr>
          <w:lang w:val="en-CA"/>
        </w:rPr>
        <w:t xml:space="preserve"> in the </w:t>
      </w:r>
      <w:proofErr w:type="spellStart"/>
      <w:proofErr w:type="gramStart"/>
      <w:r w:rsidRPr="003E5674">
        <w:rPr>
          <w:lang w:val="en-CA"/>
        </w:rPr>
        <w:t>html.parser</w:t>
      </w:r>
      <w:proofErr w:type="spellEnd"/>
      <w:proofErr w:type="gramEnd"/>
      <w:r w:rsidRPr="003E5674">
        <w:rPr>
          <w:lang w:val="en-CA"/>
        </w:rPr>
        <w:t xml:space="preserve"> standard library to parse out the quotes (just like </w:t>
      </w:r>
      <w:r w:rsidR="0043419C" w:rsidRPr="003E5674">
        <w:rPr>
          <w:lang w:val="en-CA"/>
        </w:rPr>
        <w:t>you</w:t>
      </w:r>
      <w:r w:rsidRPr="003E5674">
        <w:rPr>
          <w:lang w:val="en-CA"/>
        </w:rPr>
        <w:t xml:space="preserve"> did in </w:t>
      </w:r>
      <w:r w:rsidR="0043419C" w:rsidRPr="003E5674">
        <w:rPr>
          <w:lang w:val="en-CA"/>
        </w:rPr>
        <w:t>the lab</w:t>
      </w:r>
      <w:r w:rsidRPr="003E5674">
        <w:rPr>
          <w:lang w:val="en-CA"/>
        </w:rPr>
        <w:t xml:space="preserve">). </w:t>
      </w:r>
      <w:r w:rsidRPr="003E5674">
        <w:rPr>
          <w:lang w:val="en-CA"/>
        </w:rPr>
        <w:br/>
        <w:t xml:space="preserve">NOTE: You can randomly select which quote you will use and only parse that one or parse them all and then select the one you are going to use. Either way is fine. </w:t>
      </w:r>
    </w:p>
    <w:p w14:paraId="491D70C1" w14:textId="23BA0683" w:rsidR="003E7233" w:rsidRPr="003E5674" w:rsidRDefault="003E7233" w:rsidP="00AB2FA8">
      <w:pPr>
        <w:pStyle w:val="ListParagraph"/>
        <w:numPr>
          <w:ilvl w:val="0"/>
          <w:numId w:val="19"/>
        </w:numPr>
        <w:tabs>
          <w:tab w:val="left" w:pos="2520"/>
        </w:tabs>
        <w:spacing w:after="120"/>
        <w:rPr>
          <w:lang w:val="en-CA"/>
        </w:rPr>
      </w:pPr>
      <w:r w:rsidRPr="003E5674">
        <w:rPr>
          <w:lang w:val="en-CA"/>
        </w:rPr>
        <w:t xml:space="preserve">Determine your encoding string (I suggest using </w:t>
      </w:r>
      <w:proofErr w:type="spellStart"/>
      <w:r w:rsidRPr="003E5674">
        <w:rPr>
          <w:lang w:val="en-CA"/>
        </w:rPr>
        <w:t>random.</w:t>
      </w:r>
      <w:r w:rsidR="003979F0" w:rsidRPr="003E5674">
        <w:rPr>
          <w:lang w:val="en-CA"/>
        </w:rPr>
        <w:t>sample</w:t>
      </w:r>
      <w:proofErr w:type="spellEnd"/>
      <w:r w:rsidR="003979F0" w:rsidRPr="003E5674">
        <w:rPr>
          <w:lang w:val="en-CA"/>
        </w:rPr>
        <w:t xml:space="preserve"> or </w:t>
      </w:r>
      <w:proofErr w:type="spellStart"/>
      <w:proofErr w:type="gramStart"/>
      <w:r w:rsidR="003979F0" w:rsidRPr="003E5674">
        <w:rPr>
          <w:lang w:val="en-CA"/>
        </w:rPr>
        <w:t>random.shuffle</w:t>
      </w:r>
      <w:proofErr w:type="spellEnd"/>
      <w:proofErr w:type="gramEnd"/>
      <w:r w:rsidRPr="003E5674">
        <w:rPr>
          <w:lang w:val="en-CA"/>
        </w:rPr>
        <w:t xml:space="preserve"> from the standard library) for the entire alphabet.</w:t>
      </w:r>
    </w:p>
    <w:p w14:paraId="097B7309" w14:textId="50A7E831" w:rsidR="003E7233" w:rsidRPr="003E5674" w:rsidRDefault="003E7233" w:rsidP="00AB2FA8">
      <w:pPr>
        <w:pStyle w:val="ListParagraph"/>
        <w:numPr>
          <w:ilvl w:val="0"/>
          <w:numId w:val="19"/>
        </w:numPr>
        <w:tabs>
          <w:tab w:val="left" w:pos="2520"/>
        </w:tabs>
        <w:spacing w:after="120"/>
        <w:rPr>
          <w:lang w:val="en-CA"/>
        </w:rPr>
      </w:pPr>
      <w:r w:rsidRPr="003E5674">
        <w:rPr>
          <w:lang w:val="en-CA"/>
        </w:rPr>
        <w:t>Convert your selected quote and encode it. All quo</w:t>
      </w:r>
      <w:r w:rsidR="001263CB" w:rsidRPr="003E5674">
        <w:rPr>
          <w:lang w:val="en-CA"/>
        </w:rPr>
        <w:t>tes should be displayed in</w:t>
      </w:r>
      <w:r w:rsidRPr="003E5674">
        <w:rPr>
          <w:lang w:val="en-CA"/>
        </w:rPr>
        <w:t xml:space="preserve"> ALL UPPERCASE and no numbers </w:t>
      </w:r>
      <w:r w:rsidR="001263CB" w:rsidRPr="003E5674">
        <w:rPr>
          <w:lang w:val="en-CA"/>
        </w:rPr>
        <w:t xml:space="preserve">or special characters (hyphen, apostrophe, period, </w:t>
      </w:r>
      <w:proofErr w:type="spellStart"/>
      <w:r w:rsidR="001263CB" w:rsidRPr="003E5674">
        <w:rPr>
          <w:lang w:val="en-CA"/>
        </w:rPr>
        <w:t>etc</w:t>
      </w:r>
      <w:proofErr w:type="spellEnd"/>
      <w:r w:rsidR="001263CB" w:rsidRPr="003E5674">
        <w:rPr>
          <w:lang w:val="en-CA"/>
        </w:rPr>
        <w:t xml:space="preserve">) </w:t>
      </w:r>
      <w:r w:rsidRPr="003E5674">
        <w:rPr>
          <w:lang w:val="en-CA"/>
        </w:rPr>
        <w:t>should be converted.</w:t>
      </w:r>
      <w:r w:rsidR="0052307F" w:rsidRPr="003E5674">
        <w:rPr>
          <w:lang w:val="en-CA"/>
        </w:rPr>
        <w:t xml:space="preserve"> Quote authors should not be converted.</w:t>
      </w:r>
    </w:p>
    <w:p w14:paraId="5FF8C85B" w14:textId="73146E68" w:rsidR="003E7233" w:rsidRPr="003E5674" w:rsidRDefault="00415F01" w:rsidP="00AB2FA8">
      <w:pPr>
        <w:pStyle w:val="ListParagraph"/>
        <w:numPr>
          <w:ilvl w:val="0"/>
          <w:numId w:val="19"/>
        </w:numPr>
        <w:tabs>
          <w:tab w:val="left" w:pos="2520"/>
        </w:tabs>
        <w:spacing w:after="120"/>
        <w:rPr>
          <w:lang w:val="en-CA"/>
        </w:rPr>
      </w:pPr>
      <w:r w:rsidRPr="003E5674">
        <w:rPr>
          <w:lang w:val="en-CA"/>
        </w:rPr>
        <w:t>In CLI, d</w:t>
      </w:r>
      <w:r w:rsidR="003E7233" w:rsidRPr="003E5674">
        <w:rPr>
          <w:lang w:val="en-CA"/>
        </w:rPr>
        <w:t xml:space="preserve">isplay the encoded quote </w:t>
      </w:r>
      <w:r w:rsidRPr="003E5674">
        <w:rPr>
          <w:lang w:val="en-CA"/>
        </w:rPr>
        <w:t xml:space="preserve">for the user as well as an </w:t>
      </w:r>
      <w:proofErr w:type="gramStart"/>
      <w:r w:rsidRPr="003E5674">
        <w:rPr>
          <w:lang w:val="en-CA"/>
        </w:rPr>
        <w:t>easy to read</w:t>
      </w:r>
      <w:proofErr w:type="gramEnd"/>
      <w:r w:rsidRPr="003E5674">
        <w:rPr>
          <w:lang w:val="en-CA"/>
        </w:rPr>
        <w:t xml:space="preserve"> view of the 26 letters of the alphabet along with their currently </w:t>
      </w:r>
      <w:r w:rsidR="00613650" w:rsidRPr="003E5674">
        <w:rPr>
          <w:lang w:val="en-CA"/>
        </w:rPr>
        <w:t>converted</w:t>
      </w:r>
      <w:r w:rsidRPr="003E5674">
        <w:rPr>
          <w:lang w:val="en-CA"/>
        </w:rPr>
        <w:t xml:space="preserve"> value.  If a letter has not yet been </w:t>
      </w:r>
      <w:r w:rsidR="00613650" w:rsidRPr="003E5674">
        <w:rPr>
          <w:lang w:val="en-CA"/>
        </w:rPr>
        <w:t>converted</w:t>
      </w:r>
      <w:r w:rsidRPr="003E5674">
        <w:rPr>
          <w:lang w:val="en-CA"/>
        </w:rPr>
        <w:t>, then its value should be shown as blank.</w:t>
      </w:r>
    </w:p>
    <w:p w14:paraId="662B2BB7" w14:textId="347BFEB1" w:rsidR="003E7233" w:rsidRPr="003E5674" w:rsidRDefault="00613650" w:rsidP="00AB2FA8">
      <w:pPr>
        <w:pStyle w:val="ListParagraph"/>
        <w:numPr>
          <w:ilvl w:val="0"/>
          <w:numId w:val="19"/>
        </w:numPr>
        <w:tabs>
          <w:tab w:val="left" w:pos="2520"/>
        </w:tabs>
        <w:spacing w:after="120"/>
        <w:rPr>
          <w:lang w:val="en-CA"/>
        </w:rPr>
      </w:pPr>
      <w:r w:rsidRPr="003E5674">
        <w:rPr>
          <w:lang w:val="en-CA"/>
        </w:rPr>
        <w:t>In CLI, allow the</w:t>
      </w:r>
      <w:r w:rsidR="003E7233" w:rsidRPr="003E5674">
        <w:rPr>
          <w:lang w:val="en-CA"/>
        </w:rPr>
        <w:t xml:space="preserve"> user to enter the current value and t</w:t>
      </w:r>
      <w:r w:rsidRPr="003E5674">
        <w:rPr>
          <w:lang w:val="en-CA"/>
        </w:rPr>
        <w:t>he new value, as well as the option for a hint (</w:t>
      </w:r>
      <w:r w:rsidR="003E5674" w:rsidRPr="003E5674">
        <w:rPr>
          <w:lang w:val="en-CA"/>
        </w:rPr>
        <w:t>use?</w:t>
      </w:r>
      <w:r w:rsidRPr="003E5674">
        <w:rPr>
          <w:lang w:val="en-CA"/>
        </w:rPr>
        <w:t>) or the option to find all mistakes (!)</w:t>
      </w:r>
    </w:p>
    <w:p w14:paraId="2138F176" w14:textId="77777777" w:rsidR="003E7233" w:rsidRPr="003E5674" w:rsidRDefault="003E7233" w:rsidP="00AB2FA8">
      <w:pPr>
        <w:pStyle w:val="ListParagraph"/>
        <w:numPr>
          <w:ilvl w:val="0"/>
          <w:numId w:val="19"/>
        </w:numPr>
        <w:tabs>
          <w:tab w:val="left" w:pos="2520"/>
        </w:tabs>
        <w:spacing w:after="120"/>
        <w:rPr>
          <w:lang w:val="en-CA"/>
        </w:rPr>
      </w:pPr>
      <w:r w:rsidRPr="003E5674">
        <w:rPr>
          <w:lang w:val="en-CA"/>
        </w:rPr>
        <w:t>Read the values entered by the user and convert the letters as required.</w:t>
      </w:r>
    </w:p>
    <w:p w14:paraId="2C5E3F72" w14:textId="7A65F3C8" w:rsidR="003E5674" w:rsidRPr="003E5674" w:rsidRDefault="003E5674" w:rsidP="003E5674">
      <w:pPr>
        <w:pStyle w:val="ListParagraph"/>
        <w:numPr>
          <w:ilvl w:val="0"/>
          <w:numId w:val="19"/>
        </w:numPr>
        <w:tabs>
          <w:tab w:val="left" w:pos="2520"/>
        </w:tabs>
        <w:spacing w:after="120"/>
        <w:rPr>
          <w:lang w:val="en-CA"/>
        </w:rPr>
      </w:pPr>
      <w:r w:rsidRPr="003E5674">
        <w:rPr>
          <w:lang w:val="en-CA"/>
        </w:rPr>
        <w:t xml:space="preserve">Use colours to differentiate </w:t>
      </w:r>
      <w:r w:rsidRPr="003E5674">
        <w:rPr>
          <w:lang w:val="en-CA"/>
        </w:rPr>
        <w:t>the guessed letters from the encoded letters. When finding mistakes use colours to show mistakes. When providing a letter use colours to show the letter provided</w:t>
      </w:r>
      <w:r>
        <w:rPr>
          <w:lang w:val="en-CA"/>
        </w:rPr>
        <w:t xml:space="preserve">. </w:t>
      </w:r>
      <w:proofErr w:type="spellStart"/>
      <w:r>
        <w:rPr>
          <w:lang w:val="en-CA"/>
        </w:rPr>
        <w:t>Colorama</w:t>
      </w:r>
      <w:proofErr w:type="spellEnd"/>
      <w:r>
        <w:rPr>
          <w:lang w:val="en-CA"/>
        </w:rPr>
        <w:t xml:space="preserve"> is a good library for this, but there are others like “prompt-toolkit” and “chalk” or “</w:t>
      </w:r>
      <w:proofErr w:type="spellStart"/>
      <w:r>
        <w:rPr>
          <w:lang w:val="en-CA"/>
        </w:rPr>
        <w:t>yachalk</w:t>
      </w:r>
      <w:proofErr w:type="spellEnd"/>
      <w:r>
        <w:rPr>
          <w:lang w:val="en-CA"/>
        </w:rPr>
        <w:t>”.</w:t>
      </w:r>
    </w:p>
    <w:p w14:paraId="2093F783" w14:textId="335F6EC1" w:rsidR="003E7233" w:rsidRPr="003E5674" w:rsidRDefault="003E7233" w:rsidP="00AB2FA8">
      <w:pPr>
        <w:pStyle w:val="ListParagraph"/>
        <w:numPr>
          <w:ilvl w:val="0"/>
          <w:numId w:val="19"/>
        </w:numPr>
        <w:tabs>
          <w:tab w:val="left" w:pos="2520"/>
        </w:tabs>
        <w:spacing w:after="120"/>
        <w:rPr>
          <w:lang w:val="en-CA"/>
        </w:rPr>
      </w:pPr>
      <w:r w:rsidRPr="003E5674">
        <w:rPr>
          <w:lang w:val="en-CA"/>
        </w:rPr>
        <w:t xml:space="preserve">Check to see if the quote is complete and correct. If not, redisplay the updated quote and prompt the user for more letters. If it is complete and correct display the quote, a </w:t>
      </w:r>
      <w:r w:rsidRPr="003E5674">
        <w:rPr>
          <w:lang w:val="en-CA"/>
        </w:rPr>
        <w:lastRenderedPageBreak/>
        <w:t>congratulations</w:t>
      </w:r>
      <w:r w:rsidR="003E5674">
        <w:rPr>
          <w:lang w:val="en-CA"/>
        </w:rPr>
        <w:t>, how long they took in minutes and seconds (</w:t>
      </w:r>
      <w:proofErr w:type="spellStart"/>
      <w:proofErr w:type="gramStart"/>
      <w:r w:rsidR="003E5674">
        <w:rPr>
          <w:lang w:val="en-CA"/>
        </w:rPr>
        <w:t>mm:ss</w:t>
      </w:r>
      <w:proofErr w:type="spellEnd"/>
      <w:proofErr w:type="gramEnd"/>
      <w:r w:rsidR="003E5674">
        <w:rPr>
          <w:lang w:val="en-CA"/>
        </w:rPr>
        <w:t>)</w:t>
      </w:r>
      <w:r w:rsidRPr="003E5674">
        <w:rPr>
          <w:lang w:val="en-CA"/>
        </w:rPr>
        <w:t xml:space="preserve"> and ask the user if they want to play again. </w:t>
      </w:r>
    </w:p>
    <w:p w14:paraId="678B268B" w14:textId="1D73EAFC" w:rsidR="0082645F" w:rsidRPr="003E5674" w:rsidRDefault="00771D5C" w:rsidP="00AB2FA8">
      <w:pPr>
        <w:pStyle w:val="ListParagraph"/>
        <w:numPr>
          <w:ilvl w:val="0"/>
          <w:numId w:val="19"/>
        </w:numPr>
        <w:tabs>
          <w:tab w:val="left" w:pos="2520"/>
        </w:tabs>
        <w:spacing w:after="120"/>
        <w:rPr>
          <w:lang w:val="en-CA"/>
        </w:rPr>
      </w:pPr>
      <w:r w:rsidRPr="003E5674">
        <w:rPr>
          <w:lang w:val="en-CA"/>
        </w:rPr>
        <w:t>Code</w:t>
      </w:r>
      <w:r w:rsidR="0082645F" w:rsidRPr="003E5674">
        <w:rPr>
          <w:lang w:val="en-CA"/>
        </w:rPr>
        <w:t xml:space="preserve"> </w:t>
      </w:r>
      <w:proofErr w:type="spellStart"/>
      <w:r w:rsidR="0082645F" w:rsidRPr="003E5674">
        <w:rPr>
          <w:lang w:val="en-CA"/>
        </w:rPr>
        <w:t>Pythonically</w:t>
      </w:r>
      <w:proofErr w:type="spellEnd"/>
      <w:r w:rsidRPr="003E5674">
        <w:rPr>
          <w:lang w:val="en-CA"/>
        </w:rPr>
        <w:t>; m</w:t>
      </w:r>
      <w:r w:rsidR="0082645F" w:rsidRPr="003E5674">
        <w:rPr>
          <w:lang w:val="en-CA"/>
        </w:rPr>
        <w:t xml:space="preserve">arks </w:t>
      </w:r>
      <w:r w:rsidRPr="003E5674">
        <w:rPr>
          <w:lang w:val="en-CA"/>
        </w:rPr>
        <w:t>are allocated</w:t>
      </w:r>
      <w:r w:rsidR="0082645F" w:rsidRPr="003E5674">
        <w:rPr>
          <w:lang w:val="en-CA"/>
        </w:rPr>
        <w:t xml:space="preserve"> for Pythonic code. </w:t>
      </w:r>
      <w:r w:rsidRPr="003E5674">
        <w:rPr>
          <w:lang w:val="en-CA"/>
        </w:rPr>
        <w:t xml:space="preserve"> Use exceptions for error handling.  Use comprehensions where possible.  </w:t>
      </w:r>
      <w:r w:rsidR="0043419C" w:rsidRPr="003E5674">
        <w:rPr>
          <w:lang w:val="en-CA"/>
        </w:rPr>
        <w:t xml:space="preserve">Use dunder methods in classes. </w:t>
      </w:r>
      <w:r w:rsidRPr="003E5674">
        <w:rPr>
          <w:lang w:val="en-CA"/>
        </w:rPr>
        <w:t xml:space="preserve">Follow the PEP-8 standard. </w:t>
      </w:r>
    </w:p>
    <w:p w14:paraId="5913CE6B" w14:textId="77777777" w:rsidR="003E7233" w:rsidRPr="003E5674" w:rsidRDefault="003E7233" w:rsidP="003E7233">
      <w:pPr>
        <w:tabs>
          <w:tab w:val="left" w:pos="2520"/>
        </w:tabs>
        <w:spacing w:after="120"/>
        <w:rPr>
          <w:lang w:val="en-CA"/>
        </w:rPr>
      </w:pPr>
      <w:r w:rsidRPr="003E5674">
        <w:rPr>
          <w:lang w:val="en-CA"/>
        </w:rPr>
        <w:t xml:space="preserve">DO NOT: </w:t>
      </w:r>
    </w:p>
    <w:p w14:paraId="67E2D0C3" w14:textId="77777777" w:rsidR="003E7233" w:rsidRPr="003E5674" w:rsidRDefault="003E7233" w:rsidP="003E7233">
      <w:pPr>
        <w:pStyle w:val="ListParagraph"/>
        <w:numPr>
          <w:ilvl w:val="0"/>
          <w:numId w:val="20"/>
        </w:numPr>
        <w:tabs>
          <w:tab w:val="left" w:pos="2520"/>
        </w:tabs>
        <w:spacing w:after="120"/>
        <w:rPr>
          <w:lang w:val="en-CA"/>
        </w:rPr>
      </w:pPr>
      <w:r w:rsidRPr="003E5674">
        <w:rPr>
          <w:lang w:val="en-CA"/>
        </w:rPr>
        <w:t xml:space="preserve">Convert numbers or punctuation, but display them as is in the quote. </w:t>
      </w:r>
    </w:p>
    <w:p w14:paraId="6D4AB8AC" w14:textId="77777777" w:rsidR="0082645F" w:rsidRPr="003E5674" w:rsidRDefault="0082645F" w:rsidP="0082645F">
      <w:pPr>
        <w:pStyle w:val="ListParagraph"/>
        <w:numPr>
          <w:ilvl w:val="0"/>
          <w:numId w:val="20"/>
        </w:numPr>
        <w:tabs>
          <w:tab w:val="left" w:pos="2520"/>
        </w:tabs>
        <w:spacing w:after="120"/>
        <w:rPr>
          <w:lang w:val="en-CA"/>
        </w:rPr>
      </w:pPr>
      <w:r w:rsidRPr="003E5674">
        <w:rPr>
          <w:lang w:val="en-CA"/>
        </w:rPr>
        <w:t>Differentiate between case. All values are converted to uppercase regardless of what is entered.</w:t>
      </w:r>
    </w:p>
    <w:p w14:paraId="63DD7B5B" w14:textId="21C2E0E4" w:rsidR="00EF3D32" w:rsidRPr="003E5674" w:rsidRDefault="002065DE">
      <w:pPr>
        <w:rPr>
          <w:b/>
          <w:lang w:val="en-CA"/>
        </w:rPr>
      </w:pPr>
      <w:r w:rsidRPr="003E5674">
        <w:rPr>
          <w:b/>
          <w:lang w:val="en-CA"/>
        </w:rPr>
        <w:t>Steps to complete:</w:t>
      </w:r>
    </w:p>
    <w:p w14:paraId="0A436542" w14:textId="54F3FEA6" w:rsidR="00292654" w:rsidRPr="003E5674" w:rsidRDefault="00292654" w:rsidP="006221AE">
      <w:pPr>
        <w:pStyle w:val="ListParagraph"/>
        <w:numPr>
          <w:ilvl w:val="0"/>
          <w:numId w:val="23"/>
        </w:numPr>
        <w:spacing w:after="240"/>
        <w:rPr>
          <w:lang w:val="en-CA"/>
        </w:rPr>
      </w:pPr>
      <w:r w:rsidRPr="003E5674">
        <w:rPr>
          <w:lang w:val="en-CA"/>
        </w:rPr>
        <w:t>Write your breakdown</w:t>
      </w:r>
      <w:r w:rsidR="00E54ECD">
        <w:rPr>
          <w:lang w:val="en-CA"/>
        </w:rPr>
        <w:t xml:space="preserve"> of tasks and how you will approach the project.</w:t>
      </w:r>
    </w:p>
    <w:p w14:paraId="7FCA9726" w14:textId="2F7D0876" w:rsidR="00A67616" w:rsidRDefault="002065DE" w:rsidP="006221AE">
      <w:pPr>
        <w:pStyle w:val="ListParagraph"/>
        <w:numPr>
          <w:ilvl w:val="0"/>
          <w:numId w:val="23"/>
        </w:numPr>
        <w:spacing w:after="240"/>
        <w:rPr>
          <w:lang w:val="en-CA"/>
        </w:rPr>
      </w:pPr>
      <w:r w:rsidRPr="003E5674">
        <w:rPr>
          <w:lang w:val="en-CA"/>
        </w:rPr>
        <w:t>Write your black box test case scenarios for this program.  This is the same thing you have always done – use these requirements and generat</w:t>
      </w:r>
      <w:r w:rsidR="00103219" w:rsidRPr="003E5674">
        <w:rPr>
          <w:lang w:val="en-CA"/>
        </w:rPr>
        <w:t>e the list of scenarios</w:t>
      </w:r>
      <w:r w:rsidRPr="003E5674">
        <w:rPr>
          <w:lang w:val="en-CA"/>
        </w:rPr>
        <w:t xml:space="preserve"> needed to fully test the program.</w:t>
      </w:r>
    </w:p>
    <w:p w14:paraId="6ABA6EC1" w14:textId="10AE60C9" w:rsidR="00E54ECD" w:rsidRPr="003E5674" w:rsidRDefault="00E54ECD" w:rsidP="006221AE">
      <w:pPr>
        <w:pStyle w:val="ListParagraph"/>
        <w:numPr>
          <w:ilvl w:val="0"/>
          <w:numId w:val="23"/>
        </w:numPr>
        <w:spacing w:after="240"/>
        <w:rPr>
          <w:lang w:val="en-CA"/>
        </w:rPr>
      </w:pPr>
      <w:r>
        <w:rPr>
          <w:lang w:val="en-CA"/>
        </w:rPr>
        <w:t xml:space="preserve">Code using proper Python techniques and classes as applicable. If you want to use some functional programming that is fine, but it is not required. </w:t>
      </w:r>
    </w:p>
    <w:p w14:paraId="06E17345" w14:textId="77777777" w:rsidR="002065DE" w:rsidRPr="003E5674" w:rsidRDefault="002065DE" w:rsidP="002065DE">
      <w:pPr>
        <w:pStyle w:val="ListParagraph"/>
        <w:ind w:left="360"/>
        <w:rPr>
          <w:lang w:val="en-CA"/>
        </w:rPr>
      </w:pPr>
    </w:p>
    <w:p w14:paraId="16800A7C" w14:textId="77777777" w:rsidR="00EF3D32" w:rsidRPr="003E5674" w:rsidRDefault="00EF3D32">
      <w:pPr>
        <w:pBdr>
          <w:bottom w:val="single" w:sz="4" w:space="1" w:color="000000"/>
        </w:pBdr>
        <w:rPr>
          <w:b/>
          <w:lang w:val="en-CA"/>
        </w:rPr>
      </w:pPr>
      <w:r w:rsidRPr="003E5674">
        <w:rPr>
          <w:b/>
          <w:lang w:val="en-CA"/>
        </w:rPr>
        <w:t>To submit</w:t>
      </w:r>
    </w:p>
    <w:p w14:paraId="491EF550" w14:textId="77777777" w:rsidR="00EF3D32" w:rsidRPr="003E5674" w:rsidRDefault="00EF3D32">
      <w:pPr>
        <w:rPr>
          <w:lang w:val="en-CA"/>
        </w:rPr>
      </w:pPr>
    </w:p>
    <w:p w14:paraId="43B5D5BB" w14:textId="121B3009" w:rsidR="00EF3D32" w:rsidRPr="003E5674" w:rsidRDefault="00EF3D32">
      <w:pPr>
        <w:numPr>
          <w:ilvl w:val="0"/>
          <w:numId w:val="5"/>
        </w:numPr>
        <w:ind w:left="435" w:hanging="420"/>
        <w:rPr>
          <w:lang w:val="en-CA"/>
        </w:rPr>
      </w:pPr>
      <w:r w:rsidRPr="003E5674">
        <w:rPr>
          <w:lang w:val="en-CA"/>
        </w:rPr>
        <w:t xml:space="preserve"> A ZIP format (</w:t>
      </w:r>
      <w:r w:rsidR="00F1606E" w:rsidRPr="003E5674">
        <w:rPr>
          <w:i/>
          <w:lang w:val="en-CA"/>
        </w:rPr>
        <w:t>Your</w:t>
      </w:r>
      <w:r w:rsidR="00B85608">
        <w:rPr>
          <w:i/>
          <w:lang w:val="en-CA"/>
        </w:rPr>
        <w:t>Initials</w:t>
      </w:r>
      <w:r w:rsidR="00D77755" w:rsidRPr="003E5674">
        <w:rPr>
          <w:lang w:val="en-CA"/>
        </w:rPr>
        <w:t>B4</w:t>
      </w:r>
      <w:r w:rsidR="00F242BB" w:rsidRPr="003E5674">
        <w:rPr>
          <w:lang w:val="en-CA"/>
        </w:rPr>
        <w:t>3</w:t>
      </w:r>
      <w:r w:rsidRPr="003E5674">
        <w:rPr>
          <w:lang w:val="en-CA"/>
        </w:rPr>
        <w:t>A0</w:t>
      </w:r>
      <w:r w:rsidR="00B85608">
        <w:rPr>
          <w:lang w:val="en-CA"/>
        </w:rPr>
        <w:t>4</w:t>
      </w:r>
      <w:r w:rsidRPr="003E5674">
        <w:rPr>
          <w:lang w:val="en-CA"/>
        </w:rPr>
        <w:t>.zip) containin</w:t>
      </w:r>
      <w:r w:rsidR="00412707" w:rsidRPr="003E5674">
        <w:rPr>
          <w:lang w:val="en-CA"/>
        </w:rPr>
        <w:t>g all submitted files on Moodle.</w:t>
      </w:r>
    </w:p>
    <w:sectPr w:rsidR="00EF3D32" w:rsidRPr="003E5674">
      <w:footerReference w:type="even" r:id="rId10"/>
      <w:footerReference w:type="default" r:id="rId11"/>
      <w:footnotePr>
        <w:pos w:val="beneathText"/>
      </w:footnotePr>
      <w:pgSz w:w="12240" w:h="15840"/>
      <w:pgMar w:top="1440" w:right="1440" w:bottom="1440" w:left="1440" w:header="806" w:footer="202"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B6C91" w14:textId="77777777" w:rsidR="00963F63" w:rsidRDefault="00963F63">
      <w:r>
        <w:separator/>
      </w:r>
    </w:p>
  </w:endnote>
  <w:endnote w:type="continuationSeparator" w:id="0">
    <w:p w14:paraId="4960BED5" w14:textId="77777777" w:rsidR="00963F63" w:rsidRDefault="00963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F9D6A" w14:textId="012AFDE1" w:rsidR="00251968" w:rsidRDefault="00251968" w:rsidP="00412707">
    <w:pPr>
      <w:pStyle w:val="Footer"/>
      <w:pBdr>
        <w:top w:val="single" w:sz="4" w:space="1" w:color="000000"/>
      </w:pBdr>
      <w:tabs>
        <w:tab w:val="clear" w:pos="5920"/>
        <w:tab w:val="clear" w:pos="10240"/>
        <w:tab w:val="right" w:pos="9356"/>
      </w:tabs>
      <w:ind w:left="198" w:right="0"/>
    </w:pPr>
    <w:r>
      <w:rPr>
        <w:rFonts w:ascii="Times New Roman" w:hAnsi="Times New Roman"/>
        <w:i/>
        <w:sz w:val="20"/>
      </w:rPr>
      <w:t>Programming IV (420-</w:t>
    </w:r>
    <w:r w:rsidR="00613650">
      <w:rPr>
        <w:rFonts w:ascii="Times New Roman" w:hAnsi="Times New Roman"/>
        <w:i/>
        <w:sz w:val="20"/>
      </w:rPr>
      <w:t>B43-HR) - Assignment 3</w:t>
    </w:r>
    <w:r>
      <w:rPr>
        <w:rFonts w:ascii="Times New Roman" w:hAnsi="Times New Roman"/>
        <w:i/>
        <w:sz w:val="20"/>
      </w:rPr>
      <w:tab/>
      <w:t xml:space="preserve">Page </w:t>
    </w:r>
    <w:r>
      <w:fldChar w:fldCharType="begin"/>
    </w:r>
    <w:r>
      <w:instrText xml:space="preserve"> PAGE </w:instrText>
    </w:r>
    <w:r>
      <w:fldChar w:fldCharType="separate"/>
    </w:r>
    <w:r w:rsidR="00A02EBF">
      <w:rPr>
        <w:noProof/>
      </w:rPr>
      <w:t>4</w:t>
    </w:r>
    <w:r>
      <w:fldChar w:fldCharType="end"/>
    </w:r>
    <w:r>
      <w:rPr>
        <w:rStyle w:val="PageNumber1"/>
        <w:rFonts w:ascii="Times New Roman" w:hAnsi="Times New Roman"/>
        <w:i/>
        <w:sz w:val="20"/>
      </w:rPr>
      <w:t xml:space="preserve"> of </w:t>
    </w:r>
    <w:r>
      <w:fldChar w:fldCharType="begin"/>
    </w:r>
    <w:r>
      <w:instrText xml:space="preserve"> NUMPAGES \*Arabic </w:instrText>
    </w:r>
    <w:r>
      <w:fldChar w:fldCharType="separate"/>
    </w:r>
    <w:r w:rsidR="00A02EBF">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F1D96" w14:textId="28DCC340" w:rsidR="00251968" w:rsidRDefault="00C46E96" w:rsidP="00A50882">
    <w:pPr>
      <w:pStyle w:val="Footer"/>
      <w:pBdr>
        <w:top w:val="single" w:sz="4" w:space="1" w:color="000000"/>
      </w:pBdr>
      <w:tabs>
        <w:tab w:val="clear" w:pos="5920"/>
        <w:tab w:val="clear" w:pos="10240"/>
        <w:tab w:val="right" w:pos="9356"/>
      </w:tabs>
      <w:ind w:right="0"/>
    </w:pPr>
    <w:r>
      <w:rPr>
        <w:rFonts w:ascii="Times New Roman" w:hAnsi="Times New Roman"/>
        <w:i/>
        <w:sz w:val="20"/>
      </w:rPr>
      <w:t>Advanced Topics I</w:t>
    </w:r>
    <w:r w:rsidR="00251968">
      <w:rPr>
        <w:rFonts w:ascii="Times New Roman" w:hAnsi="Times New Roman"/>
        <w:i/>
        <w:sz w:val="20"/>
      </w:rPr>
      <w:t xml:space="preserve"> (420-</w:t>
    </w:r>
    <w:r>
      <w:rPr>
        <w:rFonts w:ascii="Times New Roman" w:hAnsi="Times New Roman"/>
        <w:i/>
        <w:sz w:val="20"/>
      </w:rPr>
      <w:t>G40</w:t>
    </w:r>
    <w:r w:rsidR="001E17D7">
      <w:rPr>
        <w:rFonts w:ascii="Times New Roman" w:hAnsi="Times New Roman"/>
        <w:i/>
        <w:sz w:val="20"/>
      </w:rPr>
      <w:t xml:space="preserve">-HR) - Assignment </w:t>
    </w:r>
    <w:r>
      <w:rPr>
        <w:rFonts w:ascii="Times New Roman" w:hAnsi="Times New Roman"/>
        <w:i/>
        <w:sz w:val="20"/>
      </w:rPr>
      <w:t>4</w:t>
    </w:r>
    <w:r w:rsidR="00251968">
      <w:rPr>
        <w:rFonts w:ascii="Times New Roman" w:hAnsi="Times New Roman"/>
        <w:i/>
        <w:sz w:val="20"/>
      </w:rPr>
      <w:tab/>
      <w:t xml:space="preserve">Page </w:t>
    </w:r>
    <w:r w:rsidR="00251968">
      <w:fldChar w:fldCharType="begin"/>
    </w:r>
    <w:r w:rsidR="00251968">
      <w:instrText xml:space="preserve"> PAGE </w:instrText>
    </w:r>
    <w:r w:rsidR="00251968">
      <w:fldChar w:fldCharType="separate"/>
    </w:r>
    <w:r w:rsidR="00A02EBF">
      <w:rPr>
        <w:noProof/>
      </w:rPr>
      <w:t>3</w:t>
    </w:r>
    <w:r w:rsidR="00251968">
      <w:fldChar w:fldCharType="end"/>
    </w:r>
    <w:r w:rsidR="00251968">
      <w:rPr>
        <w:rStyle w:val="PageNumber1"/>
        <w:rFonts w:ascii="Times New Roman" w:hAnsi="Times New Roman"/>
        <w:i/>
        <w:sz w:val="20"/>
      </w:rPr>
      <w:t xml:space="preserve"> of </w:t>
    </w:r>
    <w:r w:rsidR="00251968">
      <w:fldChar w:fldCharType="begin"/>
    </w:r>
    <w:r w:rsidR="00251968">
      <w:instrText xml:space="preserve"> NUMPAGES \*Arabic </w:instrText>
    </w:r>
    <w:r w:rsidR="00251968">
      <w:fldChar w:fldCharType="separate"/>
    </w:r>
    <w:r w:rsidR="00A02EBF">
      <w:rPr>
        <w:noProof/>
      </w:rPr>
      <w:t>4</w:t>
    </w:r>
    <w:r w:rsidR="00251968">
      <w:fldChar w:fldCharType="end"/>
    </w:r>
  </w:p>
  <w:p w14:paraId="49AEE593" w14:textId="77777777" w:rsidR="00251968" w:rsidRDefault="0025196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A0953" w14:textId="77777777" w:rsidR="00963F63" w:rsidRDefault="00963F63">
      <w:r>
        <w:separator/>
      </w:r>
    </w:p>
  </w:footnote>
  <w:footnote w:type="continuationSeparator" w:id="0">
    <w:p w14:paraId="77349595" w14:textId="77777777" w:rsidR="00963F63" w:rsidRDefault="00963F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suff w:val="space"/>
      <w:lvlText w:val=""/>
      <w:lvlJc w:val="left"/>
      <w:pPr>
        <w:tabs>
          <w:tab w:val="num" w:pos="-22"/>
        </w:tabs>
        <w:ind w:left="698" w:hanging="360"/>
      </w:pPr>
      <w:rPr>
        <w:rFonts w:ascii="Wingdings" w:hAnsi="Wingdings"/>
        <w:sz w:val="16"/>
      </w:rPr>
    </w:lvl>
    <w:lvl w:ilvl="1">
      <w:start w:val="1"/>
      <w:numFmt w:val="bullet"/>
      <w:lvlText w:val="o"/>
      <w:lvlJc w:val="left"/>
      <w:pPr>
        <w:tabs>
          <w:tab w:val="num" w:pos="1058"/>
        </w:tabs>
        <w:ind w:left="1058" w:hanging="360"/>
      </w:pPr>
      <w:rPr>
        <w:rFonts w:ascii="Courier New" w:hAnsi="Courier New"/>
      </w:rPr>
    </w:lvl>
    <w:lvl w:ilvl="2">
      <w:start w:val="1"/>
      <w:numFmt w:val="bullet"/>
      <w:lvlText w:val=""/>
      <w:lvlJc w:val="left"/>
      <w:pPr>
        <w:tabs>
          <w:tab w:val="num" w:pos="1418"/>
        </w:tabs>
        <w:ind w:left="1418" w:hanging="360"/>
      </w:pPr>
      <w:rPr>
        <w:rFonts w:ascii="Wingdings" w:hAnsi="Wingdings"/>
        <w:sz w:val="16"/>
      </w:rPr>
    </w:lvl>
    <w:lvl w:ilvl="3">
      <w:start w:val="1"/>
      <w:numFmt w:val="bullet"/>
      <w:lvlText w:val=""/>
      <w:lvlJc w:val="left"/>
      <w:pPr>
        <w:tabs>
          <w:tab w:val="num" w:pos="1778"/>
        </w:tabs>
        <w:ind w:left="1778" w:hanging="360"/>
      </w:pPr>
      <w:rPr>
        <w:rFonts w:ascii="Symbol" w:hAnsi="Symbol"/>
      </w:rPr>
    </w:lvl>
    <w:lvl w:ilvl="4">
      <w:start w:val="1"/>
      <w:numFmt w:val="bullet"/>
      <w:lvlText w:val="o"/>
      <w:lvlJc w:val="left"/>
      <w:pPr>
        <w:tabs>
          <w:tab w:val="num" w:pos="2138"/>
        </w:tabs>
        <w:ind w:left="2138" w:hanging="360"/>
      </w:pPr>
      <w:rPr>
        <w:rFonts w:ascii="Courier New" w:hAnsi="Courier New"/>
      </w:rPr>
    </w:lvl>
    <w:lvl w:ilvl="5">
      <w:start w:val="1"/>
      <w:numFmt w:val="bullet"/>
      <w:lvlText w:val=""/>
      <w:lvlJc w:val="left"/>
      <w:pPr>
        <w:tabs>
          <w:tab w:val="num" w:pos="2498"/>
        </w:tabs>
        <w:ind w:left="2498" w:hanging="360"/>
      </w:pPr>
      <w:rPr>
        <w:rFonts w:ascii="Wingdings" w:hAnsi="Wingdings"/>
        <w:sz w:val="16"/>
      </w:rPr>
    </w:lvl>
    <w:lvl w:ilvl="6">
      <w:start w:val="1"/>
      <w:numFmt w:val="bullet"/>
      <w:lvlText w:val=""/>
      <w:lvlJc w:val="left"/>
      <w:pPr>
        <w:tabs>
          <w:tab w:val="num" w:pos="2858"/>
        </w:tabs>
        <w:ind w:left="2858" w:hanging="360"/>
      </w:pPr>
      <w:rPr>
        <w:rFonts w:ascii="Symbol" w:hAnsi="Symbol"/>
      </w:rPr>
    </w:lvl>
    <w:lvl w:ilvl="7">
      <w:start w:val="1"/>
      <w:numFmt w:val="bullet"/>
      <w:lvlText w:val="o"/>
      <w:lvlJc w:val="left"/>
      <w:pPr>
        <w:tabs>
          <w:tab w:val="num" w:pos="3218"/>
        </w:tabs>
        <w:ind w:left="3218" w:hanging="360"/>
      </w:pPr>
      <w:rPr>
        <w:rFonts w:ascii="Courier New" w:hAnsi="Courier New"/>
      </w:rPr>
    </w:lvl>
    <w:lvl w:ilvl="8">
      <w:start w:val="1"/>
      <w:numFmt w:val="bullet"/>
      <w:lvlText w:val=""/>
      <w:lvlJc w:val="left"/>
      <w:pPr>
        <w:tabs>
          <w:tab w:val="num" w:pos="3578"/>
        </w:tabs>
        <w:ind w:left="3578" w:hanging="360"/>
      </w:pPr>
      <w:rPr>
        <w:rFonts w:ascii="Wingdings" w:hAnsi="Wingdings"/>
        <w:sz w:val="16"/>
      </w:r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0004"/>
    <w:multiLevelType w:val="multilevel"/>
    <w:tmpl w:val="00000004"/>
    <w:name w:val="WW8Num5"/>
    <w:lvl w:ilvl="0">
      <w:start w:val="1"/>
      <w:numFmt w:val="bullet"/>
      <w:suff w:val="space"/>
      <w:lvlText w:val=""/>
      <w:lvlJc w:val="left"/>
      <w:pPr>
        <w:tabs>
          <w:tab w:val="num" w:pos="0"/>
        </w:tabs>
        <w:ind w:left="576" w:hanging="216"/>
      </w:pPr>
      <w:rPr>
        <w:rFonts w:ascii="Wingdings" w:hAnsi="Wingdings"/>
      </w:rPr>
    </w:lvl>
    <w:lvl w:ilvl="1">
      <w:start w:val="1"/>
      <w:numFmt w:val="bullet"/>
      <w:lvlText w:val="o"/>
      <w:lvlJc w:val="left"/>
      <w:pPr>
        <w:tabs>
          <w:tab w:val="num" w:pos="1080"/>
        </w:tabs>
        <w:ind w:left="1080" w:hanging="360"/>
      </w:pPr>
      <w:rPr>
        <w:rFonts w:ascii="Courier New" w:hAnsi="Courier New" w:cs="OpenSymbol"/>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OpenSymbol"/>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OpenSymbol"/>
      </w:rPr>
    </w:lvl>
    <w:lvl w:ilvl="8">
      <w:start w:val="1"/>
      <w:numFmt w:val="bullet"/>
      <w:lvlText w:val=""/>
      <w:lvlJc w:val="left"/>
      <w:pPr>
        <w:tabs>
          <w:tab w:val="num" w:pos="3600"/>
        </w:tabs>
        <w:ind w:left="3600" w:hanging="360"/>
      </w:pPr>
      <w:rPr>
        <w:rFonts w:ascii="Wingdings" w:hAnsi="Wingdings"/>
      </w:rPr>
    </w:lvl>
  </w:abstractNum>
  <w:abstractNum w:abstractNumId="4" w15:restartNumberingAfterBreak="0">
    <w:nsid w:val="00000005"/>
    <w:multiLevelType w:val="multilevel"/>
    <w:tmpl w:val="00000005"/>
    <w:name w:val="WW8Num6"/>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08C94624"/>
    <w:multiLevelType w:val="multilevel"/>
    <w:tmpl w:val="00000003"/>
    <w:lvl w:ilvl="0">
      <w:start w:val="1"/>
      <w:numFmt w:val="decimal"/>
      <w:lvlText w:val="%1)"/>
      <w:lvlJc w:val="left"/>
      <w:pPr>
        <w:tabs>
          <w:tab w:val="num" w:pos="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A46791A"/>
    <w:multiLevelType w:val="hybridMultilevel"/>
    <w:tmpl w:val="1570CE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A33F60"/>
    <w:multiLevelType w:val="hybridMultilevel"/>
    <w:tmpl w:val="48A67C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056340"/>
    <w:multiLevelType w:val="hybridMultilevel"/>
    <w:tmpl w:val="10829C10"/>
    <w:lvl w:ilvl="0" w:tplc="A112B39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6DA1102"/>
    <w:multiLevelType w:val="hybridMultilevel"/>
    <w:tmpl w:val="378EBC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FA4050"/>
    <w:multiLevelType w:val="hybridMultilevel"/>
    <w:tmpl w:val="0CDA5BB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56D215F"/>
    <w:multiLevelType w:val="hybridMultilevel"/>
    <w:tmpl w:val="587056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7CC2C6A"/>
    <w:multiLevelType w:val="hybridMultilevel"/>
    <w:tmpl w:val="C4F44F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E385E66"/>
    <w:multiLevelType w:val="hybridMultilevel"/>
    <w:tmpl w:val="85B288F0"/>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14" w15:restartNumberingAfterBreak="0">
    <w:nsid w:val="5EE366F2"/>
    <w:multiLevelType w:val="hybridMultilevel"/>
    <w:tmpl w:val="19FC5BC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97866E9"/>
    <w:multiLevelType w:val="hybridMultilevel"/>
    <w:tmpl w:val="03CCED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AF34067"/>
    <w:multiLevelType w:val="hybridMultilevel"/>
    <w:tmpl w:val="60A4D9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DAE7397"/>
    <w:multiLevelType w:val="multilevel"/>
    <w:tmpl w:val="00000003"/>
    <w:lvl w:ilvl="0">
      <w:start w:val="1"/>
      <w:numFmt w:val="decimal"/>
      <w:lvlText w:val="%1)"/>
      <w:lvlJc w:val="left"/>
      <w:pPr>
        <w:tabs>
          <w:tab w:val="num" w:pos="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AF0756"/>
    <w:multiLevelType w:val="hybridMultilevel"/>
    <w:tmpl w:val="D0668F8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3E322D2"/>
    <w:multiLevelType w:val="multilevel"/>
    <w:tmpl w:val="00000003"/>
    <w:lvl w:ilvl="0">
      <w:start w:val="1"/>
      <w:numFmt w:val="decimal"/>
      <w:lvlText w:val="%1)"/>
      <w:lvlJc w:val="left"/>
      <w:pPr>
        <w:tabs>
          <w:tab w:val="num" w:pos="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65D2F8F"/>
    <w:multiLevelType w:val="hybridMultilevel"/>
    <w:tmpl w:val="8C4A7C1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EA6D6F"/>
    <w:multiLevelType w:val="hybridMultilevel"/>
    <w:tmpl w:val="70A00872"/>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10"/>
  </w:num>
  <w:num w:numId="8">
    <w:abstractNumId w:val="22"/>
  </w:num>
  <w:num w:numId="9">
    <w:abstractNumId w:val="15"/>
  </w:num>
  <w:num w:numId="10">
    <w:abstractNumId w:val="14"/>
  </w:num>
  <w:num w:numId="11">
    <w:abstractNumId w:val="13"/>
  </w:num>
  <w:num w:numId="12">
    <w:abstractNumId w:val="16"/>
  </w:num>
  <w:num w:numId="13">
    <w:abstractNumId w:val="9"/>
  </w:num>
  <w:num w:numId="14">
    <w:abstractNumId w:val="21"/>
  </w:num>
  <w:num w:numId="15">
    <w:abstractNumId w:val="6"/>
  </w:num>
  <w:num w:numId="16">
    <w:abstractNumId w:val="12"/>
  </w:num>
  <w:num w:numId="17">
    <w:abstractNumId w:val="19"/>
  </w:num>
  <w:num w:numId="18">
    <w:abstractNumId w:val="5"/>
  </w:num>
  <w:num w:numId="19">
    <w:abstractNumId w:val="20"/>
  </w:num>
  <w:num w:numId="20">
    <w:abstractNumId w:val="11"/>
  </w:num>
  <w:num w:numId="21">
    <w:abstractNumId w:val="7"/>
  </w:num>
  <w:num w:numId="22">
    <w:abstractNumId w:val="1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9"/>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433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3A6"/>
    <w:rsid w:val="000177B1"/>
    <w:rsid w:val="00030EFA"/>
    <w:rsid w:val="00063B45"/>
    <w:rsid w:val="00066060"/>
    <w:rsid w:val="0007501A"/>
    <w:rsid w:val="00081071"/>
    <w:rsid w:val="000A31BD"/>
    <w:rsid w:val="000B0C27"/>
    <w:rsid w:val="000B58F6"/>
    <w:rsid w:val="000C031C"/>
    <w:rsid w:val="000E0643"/>
    <w:rsid w:val="00103219"/>
    <w:rsid w:val="001263CB"/>
    <w:rsid w:val="00152BCF"/>
    <w:rsid w:val="00170A3B"/>
    <w:rsid w:val="00191338"/>
    <w:rsid w:val="001C3320"/>
    <w:rsid w:val="001C7983"/>
    <w:rsid w:val="001D5199"/>
    <w:rsid w:val="001E17D7"/>
    <w:rsid w:val="002013B8"/>
    <w:rsid w:val="002065DE"/>
    <w:rsid w:val="00251968"/>
    <w:rsid w:val="00255291"/>
    <w:rsid w:val="00262DC0"/>
    <w:rsid w:val="00292654"/>
    <w:rsid w:val="002B33B9"/>
    <w:rsid w:val="002C2B60"/>
    <w:rsid w:val="002C4108"/>
    <w:rsid w:val="00301C8A"/>
    <w:rsid w:val="003437D5"/>
    <w:rsid w:val="00376D97"/>
    <w:rsid w:val="003917D2"/>
    <w:rsid w:val="003979F0"/>
    <w:rsid w:val="003A7706"/>
    <w:rsid w:val="003E5674"/>
    <w:rsid w:val="003E7233"/>
    <w:rsid w:val="00407A3C"/>
    <w:rsid w:val="00412707"/>
    <w:rsid w:val="00415522"/>
    <w:rsid w:val="00415F01"/>
    <w:rsid w:val="0043419C"/>
    <w:rsid w:val="00436832"/>
    <w:rsid w:val="0044299E"/>
    <w:rsid w:val="0046123C"/>
    <w:rsid w:val="004636D2"/>
    <w:rsid w:val="00475E21"/>
    <w:rsid w:val="004A143E"/>
    <w:rsid w:val="004A44E5"/>
    <w:rsid w:val="004B373A"/>
    <w:rsid w:val="0052307F"/>
    <w:rsid w:val="00540CB1"/>
    <w:rsid w:val="00541ADB"/>
    <w:rsid w:val="00564147"/>
    <w:rsid w:val="005778C2"/>
    <w:rsid w:val="00593002"/>
    <w:rsid w:val="0059410A"/>
    <w:rsid w:val="005A4C2E"/>
    <w:rsid w:val="005F5A99"/>
    <w:rsid w:val="00613650"/>
    <w:rsid w:val="006221AE"/>
    <w:rsid w:val="006772C6"/>
    <w:rsid w:val="006803D8"/>
    <w:rsid w:val="00682116"/>
    <w:rsid w:val="0069718E"/>
    <w:rsid w:val="006B7081"/>
    <w:rsid w:val="00703BC8"/>
    <w:rsid w:val="00712ADA"/>
    <w:rsid w:val="00724079"/>
    <w:rsid w:val="00771D5C"/>
    <w:rsid w:val="00777215"/>
    <w:rsid w:val="007B6F01"/>
    <w:rsid w:val="007C5A84"/>
    <w:rsid w:val="007F5FA2"/>
    <w:rsid w:val="008156A4"/>
    <w:rsid w:val="008163CC"/>
    <w:rsid w:val="008253FE"/>
    <w:rsid w:val="0082645F"/>
    <w:rsid w:val="0083318A"/>
    <w:rsid w:val="00840E94"/>
    <w:rsid w:val="00856A5B"/>
    <w:rsid w:val="008945BD"/>
    <w:rsid w:val="008A53F3"/>
    <w:rsid w:val="008D0741"/>
    <w:rsid w:val="009022A7"/>
    <w:rsid w:val="00904F4B"/>
    <w:rsid w:val="009061A1"/>
    <w:rsid w:val="00963F63"/>
    <w:rsid w:val="00981114"/>
    <w:rsid w:val="00996197"/>
    <w:rsid w:val="009971FC"/>
    <w:rsid w:val="009A731C"/>
    <w:rsid w:val="009C3234"/>
    <w:rsid w:val="009C5C36"/>
    <w:rsid w:val="009C5C7A"/>
    <w:rsid w:val="009E50EC"/>
    <w:rsid w:val="00A02EBF"/>
    <w:rsid w:val="00A50882"/>
    <w:rsid w:val="00A5733A"/>
    <w:rsid w:val="00A67616"/>
    <w:rsid w:val="00A73334"/>
    <w:rsid w:val="00A76802"/>
    <w:rsid w:val="00A870FC"/>
    <w:rsid w:val="00A92ECC"/>
    <w:rsid w:val="00A93C40"/>
    <w:rsid w:val="00A97C1E"/>
    <w:rsid w:val="00AB2FA8"/>
    <w:rsid w:val="00AE3902"/>
    <w:rsid w:val="00AE401F"/>
    <w:rsid w:val="00B11DD3"/>
    <w:rsid w:val="00B55263"/>
    <w:rsid w:val="00B7033A"/>
    <w:rsid w:val="00B7110E"/>
    <w:rsid w:val="00B85608"/>
    <w:rsid w:val="00BA13B2"/>
    <w:rsid w:val="00BE0850"/>
    <w:rsid w:val="00C43E04"/>
    <w:rsid w:val="00C46E96"/>
    <w:rsid w:val="00C71619"/>
    <w:rsid w:val="00C825BE"/>
    <w:rsid w:val="00C85E20"/>
    <w:rsid w:val="00C978C1"/>
    <w:rsid w:val="00CB28C0"/>
    <w:rsid w:val="00CE710D"/>
    <w:rsid w:val="00CF53A6"/>
    <w:rsid w:val="00D105BA"/>
    <w:rsid w:val="00D46233"/>
    <w:rsid w:val="00D77755"/>
    <w:rsid w:val="00D85F65"/>
    <w:rsid w:val="00D87318"/>
    <w:rsid w:val="00D9406A"/>
    <w:rsid w:val="00DA16C7"/>
    <w:rsid w:val="00DB7716"/>
    <w:rsid w:val="00E03344"/>
    <w:rsid w:val="00E07BF3"/>
    <w:rsid w:val="00E412AB"/>
    <w:rsid w:val="00E43931"/>
    <w:rsid w:val="00E5194E"/>
    <w:rsid w:val="00E54ECD"/>
    <w:rsid w:val="00E63DA7"/>
    <w:rsid w:val="00E66188"/>
    <w:rsid w:val="00E7188C"/>
    <w:rsid w:val="00EB2DBD"/>
    <w:rsid w:val="00EC32C7"/>
    <w:rsid w:val="00EC6EBE"/>
    <w:rsid w:val="00EC73F9"/>
    <w:rsid w:val="00ED15F4"/>
    <w:rsid w:val="00EF3D32"/>
    <w:rsid w:val="00F00764"/>
    <w:rsid w:val="00F01F54"/>
    <w:rsid w:val="00F02FC0"/>
    <w:rsid w:val="00F100C0"/>
    <w:rsid w:val="00F14FAC"/>
    <w:rsid w:val="00F1606E"/>
    <w:rsid w:val="00F242BB"/>
    <w:rsid w:val="00F36213"/>
    <w:rsid w:val="00F4176E"/>
    <w:rsid w:val="00FA7145"/>
    <w:rsid w:val="00FC75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8346B32"/>
  <w15:docId w15:val="{134A8CF4-5419-4856-8BEB-27F17D84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1"/>
      <w:sz w:val="24"/>
      <w:lang w:val="en-US" w:eastAsia="ar-SA"/>
    </w:rPr>
  </w:style>
  <w:style w:type="paragraph" w:styleId="Heading1">
    <w:name w:val="heading 1"/>
    <w:basedOn w:val="Normal"/>
    <w:next w:val="BodyText"/>
    <w:qFormat/>
    <w:pPr>
      <w:keepNext/>
      <w:numPr>
        <w:numId w:val="1"/>
      </w:numPr>
      <w:spacing w:before="120" w:after="60"/>
      <w:outlineLvl w:val="0"/>
    </w:pPr>
    <w:rPr>
      <w:rFonts w:ascii="Arial" w:hAnsi="Arial"/>
      <w:b/>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sz w:val="16"/>
    </w:rPr>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Symbol" w:hAnsi="Symbol" w:cs="OpenSymbol"/>
    </w:rPr>
  </w:style>
  <w:style w:type="character" w:customStyle="1" w:styleId="WW8Num5z3">
    <w:name w:val="WW8Num5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Symbol" w:hAnsi="Symbol" w:cs="OpenSymbol"/>
    </w:rPr>
  </w:style>
  <w:style w:type="character" w:customStyle="1" w:styleId="WW8Num6z1">
    <w:name w:val="WW8Num6z1"/>
    <w:rPr>
      <w:rFonts w:ascii="Symbol" w:hAnsi="Symbol" w:cs="OpenSymbol"/>
    </w:rPr>
  </w:style>
  <w:style w:type="character" w:customStyle="1" w:styleId="WW8Num7z0">
    <w:name w:val="WW8Num7z0"/>
    <w:rPr>
      <w:rFonts w:ascii="Symbol" w:hAnsi="Symbol" w:cs="OpenSymbol"/>
    </w:rPr>
  </w:style>
  <w:style w:type="character" w:customStyle="1" w:styleId="WW8Num7z1">
    <w:name w:val="WW8Num7z1"/>
    <w:rPr>
      <w:rFonts w:ascii="Symbol" w:hAnsi="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2z2">
    <w:name w:val="WW8Num2z2"/>
    <w:rPr>
      <w:rFonts w:ascii="Wingdings" w:hAnsi="Wingdings"/>
    </w:rPr>
  </w:style>
  <w:style w:type="character" w:customStyle="1" w:styleId="WW-Absatz-Standardschriftart1111">
    <w:name w:val="WW-Absatz-Standardschriftart1111"/>
  </w:style>
  <w:style w:type="character" w:customStyle="1" w:styleId="WW-DefaultParagraphFont">
    <w:name w:val="WW-Default Paragraph Font"/>
  </w:style>
  <w:style w:type="character" w:styleId="Hyperlink">
    <w:name w:val="Hyperlink"/>
    <w:semiHidden/>
    <w:rPr>
      <w:color w:val="0000FF"/>
      <w:u w:val="single"/>
    </w:rPr>
  </w:style>
  <w:style w:type="character" w:customStyle="1" w:styleId="PageNumber1">
    <w:name w:val="Page Number1"/>
    <w:basedOn w:val="WW-DefaultParagraphFont"/>
  </w:style>
  <w:style w:type="character" w:styleId="FollowedHyperlink">
    <w:name w:val="FollowedHyperlink"/>
    <w:semiHidden/>
    <w:rPr>
      <w:color w:val="800080"/>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sz w:val="16"/>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Arial" w:hAnsi="Arial" w:cs="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customStyle="1" w:styleId="SubHead2">
    <w:name w:val="Sub Head 2"/>
    <w:basedOn w:val="Normal"/>
    <w:pPr>
      <w:spacing w:before="80" w:after="20"/>
    </w:pPr>
    <w:rPr>
      <w:b/>
    </w:rPr>
  </w:style>
  <w:style w:type="paragraph" w:styleId="Footer">
    <w:name w:val="footer"/>
    <w:basedOn w:val="Normal"/>
    <w:semiHidden/>
    <w:pPr>
      <w:suppressLineNumbers/>
      <w:tabs>
        <w:tab w:val="center" w:pos="5920"/>
        <w:tab w:val="right" w:pos="10240"/>
      </w:tabs>
      <w:spacing w:after="160"/>
      <w:ind w:left="200" w:right="200"/>
    </w:pPr>
    <w:rPr>
      <w:rFonts w:ascii="Arial" w:hAnsi="Arial"/>
      <w:sz w:val="18"/>
    </w:rPr>
  </w:style>
  <w:style w:type="paragraph" w:styleId="ListBullet">
    <w:name w:val="List Bullet"/>
    <w:basedOn w:val="Normal"/>
    <w:rPr>
      <w:lang w:val="en-GB"/>
    </w:rPr>
  </w:style>
  <w:style w:type="paragraph" w:styleId="Header">
    <w:name w:val="header"/>
    <w:basedOn w:val="Normal"/>
    <w:semiHidden/>
    <w:pPr>
      <w:suppressLineNumbers/>
      <w:tabs>
        <w:tab w:val="center" w:pos="4320"/>
        <w:tab w:val="right" w:pos="8640"/>
      </w:tabs>
    </w:p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customStyle="1" w:styleId="Instructions">
    <w:name w:val="Instructions"/>
    <w:basedOn w:val="Normal"/>
    <w:pPr>
      <w:spacing w:after="240"/>
    </w:pPr>
    <w:rPr>
      <w:i/>
      <w:color w:val="0000FF"/>
      <w:szCs w:val="24"/>
      <w:lang w:val="en-CA"/>
    </w:rPr>
  </w:style>
  <w:style w:type="table" w:styleId="TableGrid">
    <w:name w:val="Table Grid"/>
    <w:basedOn w:val="TableNormal"/>
    <w:uiPriority w:val="59"/>
    <w:rsid w:val="00697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attribute-name">
    <w:name w:val="html-attribute-name"/>
    <w:basedOn w:val="DefaultParagraphFont"/>
    <w:rsid w:val="0069718E"/>
  </w:style>
  <w:style w:type="character" w:customStyle="1" w:styleId="html-attribute-value">
    <w:name w:val="html-attribute-value"/>
    <w:basedOn w:val="DefaultParagraphFont"/>
    <w:rsid w:val="00697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851649">
      <w:bodyDiv w:val="1"/>
      <w:marLeft w:val="0"/>
      <w:marRight w:val="0"/>
      <w:marTop w:val="0"/>
      <w:marBottom w:val="0"/>
      <w:divBdr>
        <w:top w:val="none" w:sz="0" w:space="0" w:color="auto"/>
        <w:left w:val="none" w:sz="0" w:space="0" w:color="auto"/>
        <w:bottom w:val="none" w:sz="0" w:space="0" w:color="auto"/>
        <w:right w:val="none" w:sz="0" w:space="0" w:color="auto"/>
      </w:divBdr>
    </w:div>
    <w:div w:id="1180310354">
      <w:bodyDiv w:val="1"/>
      <w:marLeft w:val="0"/>
      <w:marRight w:val="0"/>
      <w:marTop w:val="0"/>
      <w:marBottom w:val="0"/>
      <w:divBdr>
        <w:top w:val="none" w:sz="0" w:space="0" w:color="auto"/>
        <w:left w:val="none" w:sz="0" w:space="0" w:color="auto"/>
        <w:bottom w:val="none" w:sz="0" w:space="0" w:color="auto"/>
        <w:right w:val="none" w:sz="0" w:space="0" w:color="auto"/>
      </w:divBdr>
    </w:div>
    <w:div w:id="1493375934">
      <w:bodyDiv w:val="1"/>
      <w:marLeft w:val="0"/>
      <w:marRight w:val="0"/>
      <w:marTop w:val="0"/>
      <w:marBottom w:val="0"/>
      <w:divBdr>
        <w:top w:val="none" w:sz="0" w:space="0" w:color="auto"/>
        <w:left w:val="none" w:sz="0" w:space="0" w:color="auto"/>
        <w:bottom w:val="none" w:sz="0" w:space="0" w:color="auto"/>
        <w:right w:val="none" w:sz="0" w:space="0" w:color="auto"/>
      </w:divBdr>
    </w:div>
    <w:div w:id="170263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razzlepuzzles.com/cryptogra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temind.com/best-famous-qu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4ED36-CD45-4AA4-9EA8-451821CE8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5119</TotalTime>
  <Pages>3</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Lab_Template</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Lab_Template</dc:title>
  <dc:creator>mthibault</dc:creator>
  <cp:lastModifiedBy>Allan McDonald</cp:lastModifiedBy>
  <cp:revision>24</cp:revision>
  <cp:lastPrinted>2012-01-30T06:51:00Z</cp:lastPrinted>
  <dcterms:created xsi:type="dcterms:W3CDTF">2018-04-13T03:48:00Z</dcterms:created>
  <dcterms:modified xsi:type="dcterms:W3CDTF">2021-11-24T01:01:00Z</dcterms:modified>
</cp:coreProperties>
</file>